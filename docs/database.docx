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4D7" w:rsidRPr="004534D7" w:rsidRDefault="00BF2DCB" w:rsidP="00EC4DAA">
      <w:pPr>
        <w:pStyle w:val="a6"/>
        <w:ind w:rightChars="358" w:right="752"/>
      </w:pPr>
      <w:bookmarkStart w:id="0" w:name="_Toc283818932"/>
      <w:bookmarkStart w:id="1" w:name="_Toc294444975"/>
      <w:bookmarkStart w:id="2" w:name="_Toc339292537"/>
      <w:r>
        <w:rPr>
          <w:rFonts w:hint="eastAsia"/>
        </w:rPr>
        <w:t>Crawler</w:t>
      </w:r>
      <w:r w:rsidR="005B6254">
        <w:rPr>
          <w:rFonts w:cs="宋体" w:hint="eastAsia"/>
        </w:rPr>
        <w:t>系统数据库设计</w:t>
      </w:r>
      <w:bookmarkEnd w:id="0"/>
      <w:bookmarkEnd w:id="1"/>
      <w:bookmarkEnd w:id="2"/>
    </w:p>
    <w:p w:rsidR="005B6254" w:rsidRPr="008D6807" w:rsidRDefault="00D76231" w:rsidP="00C95C92">
      <w:pPr>
        <w:pStyle w:val="1"/>
        <w:rPr>
          <w:rStyle w:val="ab"/>
          <w:b/>
          <w:bCs/>
          <w:smallCaps w:val="0"/>
          <w:color w:val="auto"/>
          <w:spacing w:val="0"/>
          <w:u w:val="none"/>
        </w:rPr>
      </w:pPr>
      <w:bookmarkStart w:id="3" w:name="_Toc294445011"/>
      <w:bookmarkStart w:id="4" w:name="_Toc339292576"/>
      <w:r>
        <w:rPr>
          <w:rFonts w:hint="eastAsia"/>
        </w:rPr>
        <w:t>规则系统表</w:t>
      </w:r>
      <w:bookmarkEnd w:id="3"/>
      <w:bookmarkEnd w:id="4"/>
    </w:p>
    <w:p w:rsidR="005B6254" w:rsidRDefault="00855802" w:rsidP="00BE1CBF">
      <w:pPr>
        <w:pStyle w:val="2"/>
      </w:pPr>
      <w:bookmarkStart w:id="5" w:name="_Toc294445012"/>
      <w:bookmarkStart w:id="6" w:name="_Toc339292577"/>
      <w:r>
        <w:rPr>
          <w:rFonts w:cs="宋体" w:hint="eastAsia"/>
          <w:lang w:eastAsia="zh-CN"/>
        </w:rPr>
        <w:t>分类</w:t>
      </w:r>
      <w:r>
        <w:rPr>
          <w:rFonts w:cs="宋体" w:hint="eastAsia"/>
        </w:rPr>
        <w:t>表</w:t>
      </w:r>
      <w:r>
        <w:t xml:space="preserve"> </w:t>
      </w:r>
      <w:bookmarkEnd w:id="5"/>
      <w:bookmarkEnd w:id="6"/>
      <w:r w:rsidR="001A6E65">
        <w:rPr>
          <w:rFonts w:hint="eastAsia"/>
          <w:lang w:eastAsia="zh-CN"/>
        </w:rPr>
        <w:t>category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B6254">
        <w:trPr>
          <w:cantSplit/>
        </w:trPr>
        <w:tc>
          <w:tcPr>
            <w:tcW w:w="7122" w:type="dxa"/>
            <w:gridSpan w:val="4"/>
          </w:tcPr>
          <w:p w:rsidR="005B6254" w:rsidRPr="005B5A45" w:rsidRDefault="001A6E65" w:rsidP="00E302A5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category</w:t>
            </w:r>
          </w:p>
        </w:tc>
        <w:tc>
          <w:tcPr>
            <w:tcW w:w="2106" w:type="dxa"/>
          </w:tcPr>
          <w:p w:rsidR="005B6254" w:rsidRDefault="005B6254" w:rsidP="001A6E65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24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273B8A" w:rsidP="007C7652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5B6254" w:rsidRDefault="00273B8A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5B6254" w:rsidRDefault="00273B8A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分类名称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 w:rsidTr="00FA60B1">
        <w:trPr>
          <w:cantSplit/>
          <w:trHeight w:val="135"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Default="00FA60B1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5B6254" w:rsidRDefault="005B6254" w:rsidP="00FA60B1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 w:rsidR="00FA60B1"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FA60B1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父分类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BA3821" w:rsidRDefault="00666BF3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5B6254" w:rsidRDefault="00666BF3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5B6254" w:rsidRDefault="00666BF3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526A6">
        <w:trPr>
          <w:cantSplit/>
        </w:trPr>
        <w:tc>
          <w:tcPr>
            <w:tcW w:w="804" w:type="dxa"/>
          </w:tcPr>
          <w:p w:rsidR="007526A6" w:rsidRDefault="007526A6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526A6" w:rsidRDefault="007526A6" w:rsidP="004C6D6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7526A6" w:rsidRDefault="007526A6" w:rsidP="00666BF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526A6" w:rsidRDefault="007526A6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7526A6" w:rsidRDefault="007526A6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4218FD" w:rsidRDefault="00D075AC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5B6254" w:rsidRDefault="00D075AC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5B6254" w:rsidRDefault="00D075AC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B6254" w:rsidRDefault="00D462AD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5B6254">
        <w:trPr>
          <w:cantSplit/>
        </w:trPr>
        <w:tc>
          <w:tcPr>
            <w:tcW w:w="804" w:type="dxa"/>
          </w:tcPr>
          <w:p w:rsidR="005B6254" w:rsidRDefault="005B6254" w:rsidP="007C7652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6254" w:rsidRPr="008604D4" w:rsidRDefault="005B6254" w:rsidP="007C7652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B6254" w:rsidRDefault="005B6254" w:rsidP="00E302A5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B6254" w:rsidRDefault="005B6254" w:rsidP="00E302A5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B6254" w:rsidRDefault="005B6254" w:rsidP="00E302A5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741200" w:rsidRDefault="00741200" w:rsidP="00741200"/>
    <w:p w:rsidR="008D6807" w:rsidRDefault="008D6807" w:rsidP="008D6807">
      <w:pPr>
        <w:pStyle w:val="2"/>
      </w:pPr>
      <w:r>
        <w:rPr>
          <w:rFonts w:cs="宋体" w:hint="eastAsia"/>
          <w:lang w:eastAsia="zh-CN"/>
        </w:rPr>
        <w:t>标签</w:t>
      </w:r>
      <w:r>
        <w:rPr>
          <w:rFonts w:cs="宋体" w:hint="eastAsia"/>
        </w:rPr>
        <w:t>表</w:t>
      </w:r>
      <w:r>
        <w:t xml:space="preserve"> </w:t>
      </w:r>
      <w:r w:rsidR="00801B8F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8D6807" w:rsidTr="000A01FE">
        <w:trPr>
          <w:cantSplit/>
        </w:trPr>
        <w:tc>
          <w:tcPr>
            <w:tcW w:w="7122" w:type="dxa"/>
            <w:gridSpan w:val="4"/>
          </w:tcPr>
          <w:p w:rsidR="008D6807" w:rsidRPr="005B5A45" w:rsidRDefault="00801B8F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</w:p>
        </w:tc>
        <w:tc>
          <w:tcPr>
            <w:tcW w:w="2106" w:type="dxa"/>
          </w:tcPr>
          <w:p w:rsidR="008D6807" w:rsidRDefault="008D6807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24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name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(20)</w:t>
            </w:r>
          </w:p>
        </w:tc>
        <w:tc>
          <w:tcPr>
            <w:tcW w:w="2143" w:type="dxa"/>
          </w:tcPr>
          <w:p w:rsidR="008D6807" w:rsidRDefault="00103D5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</w:t>
            </w:r>
            <w:r w:rsidR="008D6807">
              <w:rPr>
                <w:rFonts w:ascii="黑体" w:eastAsia="黑体" w:cs="黑体" w:hint="eastAsia"/>
                <w:color w:val="000000"/>
              </w:rPr>
              <w:t>名称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  <w:trHeight w:val="135"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parent_id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36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父</w:t>
            </w:r>
            <w:r w:rsidR="00103D5E">
              <w:rPr>
                <w:rFonts w:ascii="黑体" w:eastAsia="黑体" w:cs="黑体" w:hint="eastAsia"/>
                <w:color w:val="000000"/>
              </w:rPr>
              <w:t>标签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BA3821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description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</w:t>
            </w:r>
            <w:r>
              <w:rPr>
                <w:rFonts w:eastAsia="黑体" w:hint="eastAsia"/>
                <w:color w:val="000000"/>
              </w:rPr>
              <w:t>200</w:t>
            </w:r>
            <w:r>
              <w:rPr>
                <w:rFonts w:eastAsia="黑体"/>
                <w:color w:val="000000"/>
              </w:rPr>
              <w:t>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/>
                <w:color w:val="000000"/>
              </w:rPr>
              <w:t>描述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446BD" w:rsidTr="000A01FE">
        <w:trPr>
          <w:cantSplit/>
        </w:trPr>
        <w:tc>
          <w:tcPr>
            <w:tcW w:w="804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446BD" w:rsidRDefault="00B446BD" w:rsidP="00B446BD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orderby</w:t>
            </w:r>
          </w:p>
        </w:tc>
        <w:tc>
          <w:tcPr>
            <w:tcW w:w="2197" w:type="dxa"/>
          </w:tcPr>
          <w:p w:rsidR="00B446BD" w:rsidRDefault="00B446BD" w:rsidP="00B446BD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B446BD" w:rsidRDefault="00B446BD" w:rsidP="00B446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排序</w:t>
            </w:r>
          </w:p>
        </w:tc>
        <w:tc>
          <w:tcPr>
            <w:tcW w:w="2106" w:type="dxa"/>
          </w:tcPr>
          <w:p w:rsidR="00B446BD" w:rsidRDefault="00B446BD" w:rsidP="00B446BD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4218FD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isvalid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是否显示(0:删除1:正常)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8D6807" w:rsidRDefault="00B222E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creator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8D6807" w:rsidTr="000A01FE">
        <w:trPr>
          <w:cantSplit/>
        </w:trPr>
        <w:tc>
          <w:tcPr>
            <w:tcW w:w="804" w:type="dxa"/>
          </w:tcPr>
          <w:p w:rsidR="008D6807" w:rsidRDefault="008D6807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D6807" w:rsidRPr="008604D4" w:rsidRDefault="008D6807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8D6807" w:rsidRDefault="008D6807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8D6807" w:rsidRDefault="008D6807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8D6807" w:rsidRDefault="008D6807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</w:tbl>
    <w:p w:rsidR="008D6807" w:rsidRDefault="008D6807" w:rsidP="008D6807"/>
    <w:p w:rsidR="00257490" w:rsidRDefault="0048097C" w:rsidP="00257490">
      <w:pPr>
        <w:pStyle w:val="2"/>
      </w:pPr>
      <w:r>
        <w:rPr>
          <w:rFonts w:cs="宋体" w:hint="eastAsia"/>
          <w:lang w:eastAsia="zh-CN"/>
        </w:rPr>
        <w:t>采集的</w:t>
      </w:r>
      <w:r w:rsidR="00257490">
        <w:rPr>
          <w:rFonts w:cs="宋体" w:hint="eastAsia"/>
          <w:lang w:eastAsia="zh-CN"/>
        </w:rPr>
        <w:t>新闻</w:t>
      </w:r>
      <w:r w:rsidR="006177D8">
        <w:rPr>
          <w:rFonts w:cs="宋体" w:hint="eastAsia"/>
          <w:lang w:eastAsia="zh-CN"/>
        </w:rPr>
        <w:t>原</w:t>
      </w:r>
      <w:r w:rsidR="00257490">
        <w:rPr>
          <w:rFonts w:cs="宋体" w:hint="eastAsia"/>
        </w:rPr>
        <w:t>表</w:t>
      </w:r>
      <w:r w:rsidR="00F9738D">
        <w:rPr>
          <w:rFonts w:cs="宋体" w:hint="eastAsia"/>
          <w:lang w:eastAsia="zh-CN"/>
        </w:rPr>
        <w:t>origin_</w:t>
      </w:r>
      <w:r w:rsidR="005B5223"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257490" w:rsidTr="000A01FE">
        <w:trPr>
          <w:cantSplit/>
        </w:trPr>
        <w:tc>
          <w:tcPr>
            <w:tcW w:w="7122" w:type="dxa"/>
            <w:gridSpan w:val="4"/>
          </w:tcPr>
          <w:p w:rsidR="00257490" w:rsidRPr="005B5A45" w:rsidRDefault="003C5097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origin_</w:t>
            </w:r>
            <w:r w:rsidR="0050019A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257490" w:rsidRDefault="00257490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257490" w:rsidRDefault="0095644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24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257490" w:rsidRDefault="00257490" w:rsidP="00B51C2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F76FC2">
              <w:rPr>
                <w:rFonts w:eastAsia="黑体" w:hint="eastAsia"/>
                <w:color w:val="000000"/>
              </w:rPr>
              <w:t>1</w:t>
            </w:r>
            <w:r w:rsidR="00B51C23">
              <w:rPr>
                <w:rFonts w:eastAsia="黑体" w:hint="eastAsia"/>
                <w:color w:val="000000"/>
              </w:rPr>
              <w:t>5</w:t>
            </w:r>
            <w:r w:rsidR="00F76FC2">
              <w:rPr>
                <w:rFonts w:eastAsia="黑体" w:hint="eastAsia"/>
                <w:color w:val="000000"/>
              </w:rPr>
              <w:t>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257490" w:rsidRDefault="008978A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  <w:trHeight w:val="135"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Default="00B7342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257490" w:rsidRDefault="0030701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257490" w:rsidRDefault="0030701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BA3821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</w:t>
            </w:r>
            <w:r w:rsidR="00E051A3">
              <w:rPr>
                <w:rFonts w:eastAsia="黑体" w:cs="Times New Roman" w:hint="eastAsia"/>
              </w:rPr>
              <w:t>time</w:t>
            </w:r>
          </w:p>
        </w:tc>
        <w:tc>
          <w:tcPr>
            <w:tcW w:w="2197" w:type="dxa"/>
          </w:tcPr>
          <w:p w:rsidR="00257490" w:rsidRDefault="00E051A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257490" w:rsidRDefault="00491E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</w:t>
            </w:r>
            <w:r w:rsidR="004D6B85">
              <w:rPr>
                <w:rFonts w:ascii="黑体" w:eastAsia="黑体" w:cs="Times New Roman" w:hint="eastAsia"/>
                <w:color w:val="000000"/>
              </w:rPr>
              <w:t>发布</w:t>
            </w:r>
            <w:r w:rsidR="00425502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51C23" w:rsidTr="000A01FE">
        <w:trPr>
          <w:cantSplit/>
        </w:trPr>
        <w:tc>
          <w:tcPr>
            <w:tcW w:w="804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51C23" w:rsidRDefault="00B51C23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B51C23" w:rsidRDefault="00A4285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B51C23" w:rsidRDefault="00150C2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B51C23" w:rsidRDefault="00B51C2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C841D4" w:rsidTr="000A01FE">
        <w:trPr>
          <w:cantSplit/>
        </w:trPr>
        <w:tc>
          <w:tcPr>
            <w:tcW w:w="804" w:type="dxa"/>
          </w:tcPr>
          <w:p w:rsidR="00C841D4" w:rsidRDefault="00C841D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C841D4" w:rsidRDefault="00716F4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C841D4" w:rsidRDefault="00716F4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C841D4" w:rsidRDefault="00716F4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C841D4" w:rsidRDefault="00C841D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606A25" w:rsidTr="000A01FE">
        <w:trPr>
          <w:cantSplit/>
        </w:trPr>
        <w:tc>
          <w:tcPr>
            <w:tcW w:w="804" w:type="dxa"/>
          </w:tcPr>
          <w:p w:rsidR="00606A25" w:rsidRDefault="00606A25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606A25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606A25" w:rsidRDefault="00606A2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606A25" w:rsidRDefault="00606A2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</w:t>
            </w:r>
            <w:r w:rsidR="00A42858">
              <w:rPr>
                <w:rFonts w:ascii="黑体" w:eastAsia="黑体" w:cs="Times New Roman" w:hint="eastAsia"/>
                <w:color w:val="000000"/>
              </w:rPr>
              <w:t>地址</w:t>
            </w:r>
          </w:p>
        </w:tc>
        <w:tc>
          <w:tcPr>
            <w:tcW w:w="2106" w:type="dxa"/>
          </w:tcPr>
          <w:p w:rsidR="00606A25" w:rsidRDefault="00606A25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B03728" w:rsidTr="000A01FE">
        <w:trPr>
          <w:cantSplit/>
        </w:trPr>
        <w:tc>
          <w:tcPr>
            <w:tcW w:w="804" w:type="dxa"/>
          </w:tcPr>
          <w:p w:rsidR="00B03728" w:rsidRDefault="00B0372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B03728" w:rsidRDefault="00A42858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B03728" w:rsidRDefault="00B0372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924423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50)</w:t>
            </w:r>
          </w:p>
        </w:tc>
        <w:tc>
          <w:tcPr>
            <w:tcW w:w="2143" w:type="dxa"/>
          </w:tcPr>
          <w:p w:rsidR="00B03728" w:rsidRDefault="00A42858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B03728" w:rsidRDefault="00B0372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74239" w:rsidTr="000A01FE">
        <w:trPr>
          <w:cantSplit/>
        </w:trPr>
        <w:tc>
          <w:tcPr>
            <w:tcW w:w="804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74239" w:rsidRDefault="00274239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274239" w:rsidRDefault="002E6F1B" w:rsidP="00325C9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25C9E">
              <w:rPr>
                <w:rFonts w:eastAsia="黑体" w:hint="eastAsia"/>
                <w:color w:val="000000"/>
              </w:rPr>
              <w:t>4</w:t>
            </w:r>
            <w:r>
              <w:rPr>
                <w:rFonts w:eastAsia="黑体" w:hint="eastAsia"/>
                <w:color w:val="000000"/>
              </w:rPr>
              <w:t>00)</w:t>
            </w:r>
          </w:p>
        </w:tc>
        <w:tc>
          <w:tcPr>
            <w:tcW w:w="2143" w:type="dxa"/>
          </w:tcPr>
          <w:p w:rsidR="00274239" w:rsidRDefault="000E346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</w:t>
            </w:r>
            <w:r w:rsidR="007A29C3">
              <w:rPr>
                <w:rFonts w:ascii="黑体" w:eastAsia="黑体" w:cs="Times New Roman" w:hint="eastAsia"/>
                <w:color w:val="000000"/>
              </w:rPr>
              <w:t>(存储的是标签id,用","号隔开)</w:t>
            </w:r>
          </w:p>
        </w:tc>
        <w:tc>
          <w:tcPr>
            <w:tcW w:w="2106" w:type="dxa"/>
          </w:tcPr>
          <w:p w:rsidR="00274239" w:rsidRDefault="0027423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D465F" w:rsidTr="000A01FE">
        <w:trPr>
          <w:cantSplit/>
        </w:trPr>
        <w:tc>
          <w:tcPr>
            <w:tcW w:w="804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D465F" w:rsidRDefault="00DD465F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DD465F" w:rsidRDefault="00DD465F" w:rsidP="00DD465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DD465F" w:rsidRDefault="00DD46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状态(0:未自动打标签1:已自动打标签)</w:t>
            </w:r>
          </w:p>
        </w:tc>
        <w:tc>
          <w:tcPr>
            <w:tcW w:w="2106" w:type="dxa"/>
          </w:tcPr>
          <w:p w:rsidR="00DD465F" w:rsidRDefault="00DD465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94100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257490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257490" w:rsidRDefault="00EC72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257490" w:rsidRDefault="00257490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57490" w:rsidTr="000A01FE">
        <w:trPr>
          <w:cantSplit/>
        </w:trPr>
        <w:tc>
          <w:tcPr>
            <w:tcW w:w="804" w:type="dxa"/>
          </w:tcPr>
          <w:p w:rsidR="00257490" w:rsidRDefault="00257490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57490" w:rsidRPr="008604D4" w:rsidRDefault="00257490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257490" w:rsidRDefault="0025749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57490" w:rsidRDefault="0025749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257490" w:rsidRDefault="00D078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AD448A" w:rsidRDefault="00AD448A" w:rsidP="00AD448A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操作的新闻表</w:t>
      </w:r>
      <w:r>
        <w:rPr>
          <w:rFonts w:cs="宋体" w:hint="eastAsia"/>
          <w:lang w:eastAsia="zh-CN"/>
        </w:rPr>
        <w:t xml:space="preserve">) 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AD448A" w:rsidTr="000A01FE">
        <w:trPr>
          <w:cantSplit/>
        </w:trPr>
        <w:tc>
          <w:tcPr>
            <w:tcW w:w="7122" w:type="dxa"/>
            <w:gridSpan w:val="4"/>
          </w:tcPr>
          <w:p w:rsidR="00AD448A" w:rsidRPr="005B5A45" w:rsidRDefault="00AD448A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AD448A" w:rsidRDefault="00AD448A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AD448A" w:rsidRDefault="00E16E0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24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  <w:trHeight w:val="135"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Pr="00BA3821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E006BF" w:rsidRDefault="004715B4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原文发布</w:t>
            </w:r>
            <w:r w:rsidR="00E006BF"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  <w:r w:rsidR="0030000B">
              <w:rPr>
                <w:rFonts w:ascii="黑体" w:eastAsia="黑体" w:cs="Times New Roman" w:hint="eastAsia"/>
                <w:color w:val="000000"/>
              </w:rPr>
              <w:t>(新采集过来的值是web_site</w:t>
            </w:r>
            <w:r w:rsidR="00545FCD">
              <w:rPr>
                <w:rFonts w:ascii="黑体" w:eastAsia="黑体" w:cs="Times New Roman" w:hint="eastAsia"/>
                <w:color w:val="000000"/>
              </w:rPr>
              <w:t>,代码转换</w:t>
            </w:r>
            <w:r w:rsidR="0030000B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006BF" w:rsidTr="000A01FE">
        <w:trPr>
          <w:cantSplit/>
        </w:trPr>
        <w:tc>
          <w:tcPr>
            <w:tcW w:w="804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006BF" w:rsidRDefault="00E006BF" w:rsidP="00E006BF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E006BF" w:rsidRDefault="00E006BF" w:rsidP="00E006BF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E006BF" w:rsidRDefault="00E006BF" w:rsidP="00E006BF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E006BF" w:rsidRDefault="00E006BF" w:rsidP="00E006B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7850BD" w:rsidRDefault="007850B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850BD" w:rsidRDefault="007850BD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7850BD" w:rsidRDefault="00FE5A4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7850BD" w:rsidTr="000A01FE">
        <w:trPr>
          <w:cantSplit/>
        </w:trPr>
        <w:tc>
          <w:tcPr>
            <w:tcW w:w="804" w:type="dxa"/>
          </w:tcPr>
          <w:p w:rsidR="007850BD" w:rsidRDefault="007850B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850BD" w:rsidRDefault="00A11C51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7850BD" w:rsidRDefault="00A11C5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7850BD" w:rsidRDefault="003145EF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</w:t>
            </w:r>
            <w:r w:rsidR="00BB3D73">
              <w:rPr>
                <w:rFonts w:ascii="黑体" w:eastAsia="黑体" w:cs="Times New Roman" w:hint="eastAsia"/>
                <w:color w:val="000000"/>
              </w:rPr>
              <w:t>(</w:t>
            </w:r>
            <w:r w:rsidR="008F615D">
              <w:rPr>
                <w:rFonts w:ascii="黑体" w:eastAsia="黑体" w:cs="Times New Roman" w:hint="eastAsia"/>
                <w:color w:val="000000"/>
              </w:rPr>
              <w:t>0:删除1:</w:t>
            </w:r>
            <w:r w:rsidR="000C3AE3">
              <w:rPr>
                <w:rFonts w:ascii="黑体" w:eastAsia="黑体" w:cs="Times New Roman" w:hint="eastAsia"/>
                <w:color w:val="000000"/>
              </w:rPr>
              <w:t>待发布</w:t>
            </w:r>
            <w:r w:rsidR="00BB3D73"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850BD" w:rsidRDefault="007850BD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663FC" w:rsidTr="000A01FE">
        <w:trPr>
          <w:cantSplit/>
        </w:trPr>
        <w:tc>
          <w:tcPr>
            <w:tcW w:w="804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663FC" w:rsidRDefault="008663FC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8663FC">
              <w:rPr>
                <w:rFonts w:eastAsia="黑体" w:cs="Times New Roman"/>
              </w:rPr>
              <w:t>issue</w:t>
            </w:r>
          </w:p>
        </w:tc>
        <w:tc>
          <w:tcPr>
            <w:tcW w:w="2197" w:type="dxa"/>
          </w:tcPr>
          <w:p w:rsidR="008663FC" w:rsidRDefault="008663FC" w:rsidP="008663F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(1)</w:t>
            </w:r>
          </w:p>
        </w:tc>
        <w:tc>
          <w:tcPr>
            <w:tcW w:w="2143" w:type="dxa"/>
          </w:tcPr>
          <w:p w:rsidR="008663FC" w:rsidRDefault="008663FC" w:rsidP="00E24B0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是否发布(0:未发布1:发布)</w:t>
            </w:r>
          </w:p>
        </w:tc>
        <w:tc>
          <w:tcPr>
            <w:tcW w:w="2106" w:type="dxa"/>
          </w:tcPr>
          <w:p w:rsidR="008663FC" w:rsidRDefault="008663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86B9B" w:rsidTr="000A01FE">
        <w:trPr>
          <w:cantSplit/>
        </w:trPr>
        <w:tc>
          <w:tcPr>
            <w:tcW w:w="804" w:type="dxa"/>
          </w:tcPr>
          <w:p w:rsidR="00A86B9B" w:rsidRDefault="00A86B9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86B9B" w:rsidRPr="00D62549" w:rsidRDefault="00D62549" w:rsidP="00D62549">
            <w:pPr>
              <w:spacing w:line="240" w:lineRule="exact"/>
              <w:ind w:leftChars="34" w:left="71" w:firstLine="2"/>
              <w:rPr>
                <w:rFonts w:cs="宋体"/>
              </w:rPr>
            </w:pPr>
            <w:r w:rsidRPr="00D62549">
              <w:rPr>
                <w:rFonts w:eastAsia="黑体" w:cs="Times New Roman" w:hint="eastAsia"/>
              </w:rPr>
              <w:t>hits</w:t>
            </w:r>
          </w:p>
        </w:tc>
        <w:tc>
          <w:tcPr>
            <w:tcW w:w="2197" w:type="dxa"/>
          </w:tcPr>
          <w:p w:rsidR="00A86B9B" w:rsidRDefault="00D5345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NUMBER</w:t>
            </w:r>
          </w:p>
        </w:tc>
        <w:tc>
          <w:tcPr>
            <w:tcW w:w="2143" w:type="dxa"/>
          </w:tcPr>
          <w:p w:rsidR="00A86B9B" w:rsidRDefault="00D5345F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点击数</w:t>
            </w:r>
          </w:p>
        </w:tc>
        <w:tc>
          <w:tcPr>
            <w:tcW w:w="2106" w:type="dxa"/>
          </w:tcPr>
          <w:p w:rsidR="00A86B9B" w:rsidRDefault="00A86B9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31FC" w:rsidTr="000A01FE">
        <w:trPr>
          <w:cantSplit/>
        </w:trPr>
        <w:tc>
          <w:tcPr>
            <w:tcW w:w="804" w:type="dxa"/>
          </w:tcPr>
          <w:p w:rsidR="007131FC" w:rsidRDefault="007131F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31FC" w:rsidRPr="00D62549" w:rsidRDefault="007131FC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isrecommend</w:t>
            </w:r>
          </w:p>
        </w:tc>
        <w:tc>
          <w:tcPr>
            <w:tcW w:w="2197" w:type="dxa"/>
          </w:tcPr>
          <w:p w:rsidR="007131FC" w:rsidRDefault="007131F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7131FC" w:rsidRDefault="007131FC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是否推荐新闻</w:t>
            </w:r>
          </w:p>
        </w:tc>
        <w:tc>
          <w:tcPr>
            <w:tcW w:w="2106" w:type="dxa"/>
          </w:tcPr>
          <w:p w:rsidR="007131FC" w:rsidRDefault="007131FC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F4046" w:rsidTr="000A01FE">
        <w:trPr>
          <w:cantSplit/>
        </w:trPr>
        <w:tc>
          <w:tcPr>
            <w:tcW w:w="804" w:type="dxa"/>
          </w:tcPr>
          <w:p w:rsidR="002F4046" w:rsidRDefault="002F404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F4046" w:rsidRPr="00D62549" w:rsidRDefault="002F4046" w:rsidP="00D62549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istop</w:t>
            </w:r>
          </w:p>
        </w:tc>
        <w:tc>
          <w:tcPr>
            <w:tcW w:w="2197" w:type="dxa"/>
          </w:tcPr>
          <w:p w:rsidR="002F4046" w:rsidRDefault="002F404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2F4046" w:rsidRDefault="002F4046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置顶</w:t>
            </w:r>
          </w:p>
        </w:tc>
        <w:tc>
          <w:tcPr>
            <w:tcW w:w="2106" w:type="dxa"/>
          </w:tcPr>
          <w:p w:rsidR="002F4046" w:rsidRDefault="002F404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E759EE" w:rsidTr="000A01FE">
        <w:trPr>
          <w:cantSplit/>
        </w:trPr>
        <w:tc>
          <w:tcPr>
            <w:tcW w:w="804" w:type="dxa"/>
          </w:tcPr>
          <w:p w:rsidR="00E759EE" w:rsidRDefault="00E759E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E759EE" w:rsidRDefault="00E759EE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isautotag</w:t>
            </w:r>
          </w:p>
        </w:tc>
        <w:tc>
          <w:tcPr>
            <w:tcW w:w="2197" w:type="dxa"/>
          </w:tcPr>
          <w:p w:rsidR="00E759EE" w:rsidRDefault="00E759E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E759EE" w:rsidRDefault="00E759EE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自动标签</w:t>
            </w:r>
          </w:p>
        </w:tc>
        <w:tc>
          <w:tcPr>
            <w:tcW w:w="2106" w:type="dxa"/>
          </w:tcPr>
          <w:p w:rsidR="00E759EE" w:rsidRDefault="00E759E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 w:rsidRPr="004311C8">
              <w:rPr>
                <w:rFonts w:eastAsia="黑体" w:cs="Times New Roman"/>
              </w:rPr>
              <w:t>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英文摘要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311C8" w:rsidTr="000A01FE">
        <w:trPr>
          <w:cantSplit/>
        </w:trPr>
        <w:tc>
          <w:tcPr>
            <w:tcW w:w="804" w:type="dxa"/>
          </w:tcPr>
          <w:p w:rsidR="004311C8" w:rsidRDefault="004311C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311C8" w:rsidRPr="004311C8" w:rsidRDefault="004311C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c_summary</w:t>
            </w:r>
          </w:p>
        </w:tc>
        <w:tc>
          <w:tcPr>
            <w:tcW w:w="2197" w:type="dxa"/>
          </w:tcPr>
          <w:p w:rsidR="004311C8" w:rsidRDefault="004311C8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4311C8" w:rsidRDefault="004311C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中文摘要</w:t>
            </w:r>
          </w:p>
        </w:tc>
        <w:tc>
          <w:tcPr>
            <w:tcW w:w="2106" w:type="dxa"/>
          </w:tcPr>
          <w:p w:rsidR="004311C8" w:rsidRDefault="004311C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importance</w:t>
            </w:r>
          </w:p>
        </w:tc>
        <w:tc>
          <w:tcPr>
            <w:tcW w:w="2197" w:type="dxa"/>
          </w:tcPr>
          <w:p w:rsidR="00F00E6F" w:rsidRDefault="00F00E6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重要性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00E6F" w:rsidTr="000A01FE">
        <w:trPr>
          <w:cantSplit/>
        </w:trPr>
        <w:tc>
          <w:tcPr>
            <w:tcW w:w="804" w:type="dxa"/>
          </w:tcPr>
          <w:p w:rsidR="00F00E6F" w:rsidRDefault="00F00E6F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00E6F" w:rsidRDefault="00F00E6F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urgent</w:t>
            </w:r>
          </w:p>
        </w:tc>
        <w:tc>
          <w:tcPr>
            <w:tcW w:w="2197" w:type="dxa"/>
          </w:tcPr>
          <w:p w:rsidR="00F00E6F" w:rsidRDefault="008C0C0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TINYINT</w:t>
            </w:r>
          </w:p>
        </w:tc>
        <w:tc>
          <w:tcPr>
            <w:tcW w:w="2143" w:type="dxa"/>
          </w:tcPr>
          <w:p w:rsidR="00F00E6F" w:rsidRDefault="00F00E6F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紧急程序</w:t>
            </w:r>
          </w:p>
        </w:tc>
        <w:tc>
          <w:tcPr>
            <w:tcW w:w="2106" w:type="dxa"/>
          </w:tcPr>
          <w:p w:rsidR="00F00E6F" w:rsidRDefault="00F00E6F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C7506" w:rsidTr="000A01FE">
        <w:trPr>
          <w:cantSplit/>
        </w:trPr>
        <w:tc>
          <w:tcPr>
            <w:tcW w:w="804" w:type="dxa"/>
          </w:tcPr>
          <w:p w:rsidR="007C7506" w:rsidRDefault="007C750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C7506" w:rsidRDefault="00005EB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sort</w:t>
            </w:r>
          </w:p>
        </w:tc>
        <w:tc>
          <w:tcPr>
            <w:tcW w:w="2197" w:type="dxa"/>
          </w:tcPr>
          <w:p w:rsidR="007C7506" w:rsidRDefault="00005EBC" w:rsidP="00836F3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C7506" w:rsidRDefault="00005EB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种类(knowledge,info</w:t>
            </w:r>
            <w:r w:rsidR="00AF1FC3">
              <w:rPr>
                <w:rFonts w:ascii="黑体" w:eastAsia="黑体" w:cs="Times New Roman" w:hint="eastAsia"/>
                <w:color w:val="000000"/>
              </w:rPr>
              <w:t>等</w:t>
            </w:r>
            <w:r>
              <w:rPr>
                <w:rFonts w:ascii="黑体" w:eastAsia="黑体" w:cs="Times New Roman" w:hint="eastAsia"/>
                <w:color w:val="000000"/>
              </w:rPr>
              <w:t>)</w:t>
            </w:r>
          </w:p>
        </w:tc>
        <w:tc>
          <w:tcPr>
            <w:tcW w:w="2106" w:type="dxa"/>
          </w:tcPr>
          <w:p w:rsidR="007C7506" w:rsidRDefault="007C750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45350C" w:rsidTr="000A01FE">
        <w:trPr>
          <w:cantSplit/>
        </w:trPr>
        <w:tc>
          <w:tcPr>
            <w:tcW w:w="804" w:type="dxa"/>
          </w:tcPr>
          <w:p w:rsidR="0045350C" w:rsidRDefault="0045350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45350C" w:rsidRDefault="0045350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his_news_id</w:t>
            </w:r>
          </w:p>
        </w:tc>
        <w:tc>
          <w:tcPr>
            <w:tcW w:w="2197" w:type="dxa"/>
          </w:tcPr>
          <w:p w:rsidR="0045350C" w:rsidRDefault="0045350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45350C" w:rsidRDefault="0045350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原新闻id</w:t>
            </w:r>
          </w:p>
        </w:tc>
        <w:tc>
          <w:tcPr>
            <w:tcW w:w="2106" w:type="dxa"/>
          </w:tcPr>
          <w:p w:rsidR="0045350C" w:rsidRDefault="0045350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dislikecount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6C57EB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不喜欢数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clickmails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INT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114DD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tags</w:t>
            </w:r>
          </w:p>
        </w:tc>
        <w:tc>
          <w:tcPr>
            <w:tcW w:w="2197" w:type="dxa"/>
          </w:tcPr>
          <w:p w:rsidR="00114DDD" w:rsidRDefault="00114DD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7D5F40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tag_ids</w:t>
            </w:r>
          </w:p>
        </w:tc>
        <w:tc>
          <w:tcPr>
            <w:tcW w:w="2197" w:type="dxa"/>
          </w:tcPr>
          <w:p w:rsidR="00114DDD" w:rsidRDefault="007D5F40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114DDD" w:rsidRDefault="007D5F40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标签名,用逗号隔开</w:t>
            </w: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14DDD" w:rsidTr="000A01FE">
        <w:trPr>
          <w:cantSplit/>
        </w:trPr>
        <w:tc>
          <w:tcPr>
            <w:tcW w:w="804" w:type="dxa"/>
          </w:tcPr>
          <w:p w:rsidR="00114DDD" w:rsidRDefault="00114DD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14DDD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posted</w:t>
            </w:r>
          </w:p>
        </w:tc>
        <w:tc>
          <w:tcPr>
            <w:tcW w:w="2197" w:type="dxa"/>
          </w:tcPr>
          <w:p w:rsidR="00114DDD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114DDD" w:rsidRDefault="00114DD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114DDD" w:rsidRDefault="00114DD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D669A1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weekposted</w:t>
            </w:r>
          </w:p>
        </w:tc>
        <w:tc>
          <w:tcPr>
            <w:tcW w:w="2197" w:type="dxa"/>
          </w:tcPr>
          <w:p w:rsidR="00D669A1" w:rsidRDefault="00D669A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CHAR (1)</w:t>
            </w:r>
          </w:p>
        </w:tc>
        <w:tc>
          <w:tcPr>
            <w:tcW w:w="2143" w:type="dxa"/>
          </w:tcPr>
          <w:p w:rsidR="00D669A1" w:rsidRDefault="00D669A1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D669A1" w:rsidRDefault="00BC21F9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C21F9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D669A1" w:rsidRDefault="00BC21F9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C21F9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BB2A28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D669A1" w:rsidRDefault="00BB2A28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D669A1" w:rsidRDefault="00BB2A28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9252DC" w:rsidRDefault="009252DC" w:rsidP="00A53613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A53613">
              <w:rPr>
                <w:rFonts w:eastAsia="黑体" w:hint="eastAsia"/>
                <w:color w:val="000000"/>
              </w:rPr>
              <w:t>10</w:t>
            </w:r>
            <w:r>
              <w:rPr>
                <w:rFonts w:eastAsia="黑体" w:hint="eastAsia"/>
                <w:color w:val="000000"/>
              </w:rPr>
              <w:t>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9252DC" w:rsidTr="000A01FE">
        <w:trPr>
          <w:cantSplit/>
        </w:trPr>
        <w:tc>
          <w:tcPr>
            <w:tcW w:w="804" w:type="dxa"/>
          </w:tcPr>
          <w:p w:rsidR="009252DC" w:rsidRDefault="009252DC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9252DC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9252DC" w:rsidRDefault="009252DC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9252DC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9252DC" w:rsidRDefault="009252DC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B12AD" w:rsidTr="000A01FE">
        <w:trPr>
          <w:cantSplit/>
        </w:trPr>
        <w:tc>
          <w:tcPr>
            <w:tcW w:w="804" w:type="dxa"/>
          </w:tcPr>
          <w:p w:rsidR="005B12AD" w:rsidRDefault="005B12AD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B12AD" w:rsidRDefault="005B12AD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5B12AD" w:rsidRDefault="005B12AD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5B12AD" w:rsidRDefault="005B12AD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</w:t>
            </w:r>
            <w:r w:rsidR="00DB1F7C">
              <w:rPr>
                <w:rFonts w:ascii="黑体" w:eastAsia="黑体" w:cs="Times New Roman" w:hint="eastAsia"/>
                <w:color w:val="000000"/>
              </w:rPr>
              <w:t>要</w:t>
            </w:r>
          </w:p>
        </w:tc>
        <w:tc>
          <w:tcPr>
            <w:tcW w:w="2106" w:type="dxa"/>
          </w:tcPr>
          <w:p w:rsidR="005B12AD" w:rsidRDefault="005B12AD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669A1" w:rsidTr="000A01FE">
        <w:trPr>
          <w:cantSplit/>
        </w:trPr>
        <w:tc>
          <w:tcPr>
            <w:tcW w:w="804" w:type="dxa"/>
          </w:tcPr>
          <w:p w:rsidR="00D669A1" w:rsidRDefault="00D669A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669A1" w:rsidRDefault="009252DC" w:rsidP="00E759E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D669A1" w:rsidRDefault="009252DC" w:rsidP="009252DC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D669A1" w:rsidRDefault="009252DC" w:rsidP="002F4046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D669A1" w:rsidRDefault="00D669A1" w:rsidP="001F3E8F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0C5E00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采集</w:t>
            </w:r>
            <w:r w:rsidR="00AD448A">
              <w:rPr>
                <w:rFonts w:ascii="黑体" w:eastAsia="黑体" w:cs="黑体" w:hint="eastAsia"/>
                <w:color w:val="000000"/>
              </w:rPr>
              <w:t>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1D0B33" w:rsidTr="000A01FE">
        <w:trPr>
          <w:cantSplit/>
        </w:trPr>
        <w:tc>
          <w:tcPr>
            <w:tcW w:w="804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1D0B33" w:rsidRDefault="001D0B33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1D0B33" w:rsidRDefault="001D0B33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1D0B33" w:rsidRDefault="001D0B33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1D0B33" w:rsidRDefault="000A619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AD448A" w:rsidRDefault="0001653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D448A" w:rsidTr="000A01FE">
        <w:trPr>
          <w:cantSplit/>
        </w:trPr>
        <w:tc>
          <w:tcPr>
            <w:tcW w:w="804" w:type="dxa"/>
          </w:tcPr>
          <w:p w:rsidR="00AD448A" w:rsidRDefault="00AD448A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D448A" w:rsidRPr="008604D4" w:rsidRDefault="00AD448A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AD448A" w:rsidRDefault="00AD448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D448A" w:rsidRDefault="00AD448A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AD448A" w:rsidRDefault="00AD448A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>
      <w:pPr>
        <w:pStyle w:val="2"/>
      </w:pPr>
      <w:r>
        <w:rPr>
          <w:rFonts w:cs="宋体" w:hint="eastAsia"/>
          <w:lang w:eastAsia="zh-CN"/>
        </w:rPr>
        <w:t>新闻</w:t>
      </w:r>
      <w:r>
        <w:rPr>
          <w:rFonts w:cs="宋体" w:hint="eastAsia"/>
        </w:rPr>
        <w:t>表</w:t>
      </w:r>
      <w:r>
        <w:rPr>
          <w:rFonts w:cs="宋体" w:hint="eastAsia"/>
          <w:lang w:eastAsia="zh-CN"/>
        </w:rPr>
        <w:t>(</w:t>
      </w:r>
      <w:r>
        <w:rPr>
          <w:rFonts w:cs="宋体" w:hint="eastAsia"/>
          <w:lang w:eastAsia="zh-CN"/>
        </w:rPr>
        <w:t>历史表</w:t>
      </w:r>
      <w:r>
        <w:rPr>
          <w:rFonts w:cs="宋体" w:hint="eastAsia"/>
          <w:lang w:eastAsia="zh-CN"/>
        </w:rPr>
        <w:t xml:space="preserve">) </w:t>
      </w:r>
      <w:r w:rsidR="009D2DE7">
        <w:rPr>
          <w:rFonts w:cs="宋体" w:hint="eastAsia"/>
          <w:lang w:eastAsia="zh-CN"/>
        </w:rPr>
        <w:t>his_</w:t>
      </w:r>
      <w:r>
        <w:rPr>
          <w:rFonts w:hint="eastAsia"/>
          <w:lang w:eastAsia="zh-CN"/>
        </w:rPr>
        <w:t>news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FB7F4E" w:rsidTr="000A01FE">
        <w:trPr>
          <w:cantSplit/>
        </w:trPr>
        <w:tc>
          <w:tcPr>
            <w:tcW w:w="7122" w:type="dxa"/>
            <w:gridSpan w:val="4"/>
          </w:tcPr>
          <w:p w:rsidR="00FB7F4E" w:rsidRPr="005B5A45" w:rsidRDefault="00D4274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his_</w:t>
            </w:r>
            <w:r w:rsidR="00FB7F4E">
              <w:rPr>
                <w:rFonts w:ascii="Times New Roman" w:hAnsi="Times New Roman" w:cs="Times New Roman" w:hint="eastAsia"/>
                <w:sz w:val="28"/>
                <w:szCs w:val="28"/>
              </w:rPr>
              <w:t>news</w:t>
            </w:r>
          </w:p>
        </w:tc>
        <w:tc>
          <w:tcPr>
            <w:tcW w:w="2106" w:type="dxa"/>
          </w:tcPr>
          <w:p w:rsidR="00FB7F4E" w:rsidRDefault="00FB7F4E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FB7F4E" w:rsidRDefault="002468D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24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title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标题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  <w:trHeight w:val="135"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新闻内容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BA3821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posttime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DATETIME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采集</w:t>
            </w:r>
            <w:r>
              <w:rPr>
                <w:rFonts w:ascii="黑体" w:eastAsia="黑体" w:cs="Times New Roman"/>
                <w:color w:val="000000"/>
              </w:rPr>
              <w:t>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fname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栏目名称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author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作者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来源地址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copyfromurl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来源url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category_id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分类id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引用</w:t>
            </w:r>
            <w:r>
              <w:rPr>
                <w:rFonts w:eastAsia="黑体" w:cs="Times New Roman" w:hint="eastAsia"/>
                <w:color w:val="000000"/>
              </w:rPr>
              <w:t>basic.category</w:t>
            </w:r>
            <w:r>
              <w:rPr>
                <w:rFonts w:eastAsia="黑体" w:cs="Times New Roman" w:hint="eastAsia"/>
                <w:color w:val="000000"/>
              </w:rPr>
              <w:t>表</w:t>
            </w:r>
            <w:r>
              <w:rPr>
                <w:rFonts w:eastAsia="黑体" w:cs="Times New Roman" w:hint="eastAsia"/>
                <w:color w:val="000000"/>
              </w:rPr>
              <w:t>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status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(2)</w:t>
            </w:r>
          </w:p>
        </w:tc>
        <w:tc>
          <w:tcPr>
            <w:tcW w:w="2143" w:type="dxa"/>
          </w:tcPr>
          <w:p w:rsidR="00FB7F4E" w:rsidRDefault="00FB7F4E" w:rsidP="006860BD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状态(</w:t>
            </w:r>
            <w:r w:rsidR="006860BD">
              <w:rPr>
                <w:rFonts w:ascii="黑体" w:eastAsia="黑体" w:cs="Times New Roman" w:hint="eastAsia"/>
                <w:color w:val="000000"/>
              </w:rPr>
              <w:t>2</w:t>
            </w:r>
            <w:r>
              <w:rPr>
                <w:rFonts w:ascii="黑体" w:eastAsia="黑体" w:cs="Times New Roman" w:hint="eastAsia"/>
                <w:color w:val="000000"/>
              </w:rPr>
              <w:t>:删除1:待发布)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web_url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(150)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网站域名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catalog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频道标签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media_type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媒体分类标签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area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地区标签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lang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语言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web_summary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网站内容摘要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820268" w:rsidTr="00A02E59">
        <w:trPr>
          <w:cantSplit/>
        </w:trPr>
        <w:tc>
          <w:tcPr>
            <w:tcW w:w="804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820268" w:rsidRDefault="00820268" w:rsidP="00820268">
            <w:pPr>
              <w:spacing w:line="240" w:lineRule="exact"/>
              <w:ind w:leftChars="34" w:left="71" w:firstLine="2"/>
              <w:rPr>
                <w:rFonts w:eastAsia="黑体" w:cs="Times New Roman"/>
              </w:rPr>
            </w:pPr>
            <w:r>
              <w:rPr>
                <w:rFonts w:eastAsia="黑体" w:cs="Times New Roman" w:hint="eastAsia"/>
              </w:rPr>
              <w:t>from_tags</w:t>
            </w:r>
          </w:p>
        </w:tc>
        <w:tc>
          <w:tcPr>
            <w:tcW w:w="2197" w:type="dxa"/>
          </w:tcPr>
          <w:p w:rsidR="00820268" w:rsidRDefault="00820268" w:rsidP="0082026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(200)</w:t>
            </w:r>
          </w:p>
        </w:tc>
        <w:tc>
          <w:tcPr>
            <w:tcW w:w="2143" w:type="dxa"/>
          </w:tcPr>
          <w:p w:rsidR="00820268" w:rsidRDefault="00820268" w:rsidP="00820268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网站标签</w:t>
            </w:r>
          </w:p>
        </w:tc>
        <w:tc>
          <w:tcPr>
            <w:tcW w:w="2106" w:type="dxa"/>
          </w:tcPr>
          <w:p w:rsidR="00820268" w:rsidRDefault="00820268" w:rsidP="00820268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FB7F4E" w:rsidRDefault="00E3129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FB7F4E" w:rsidTr="000A01FE">
        <w:trPr>
          <w:cantSplit/>
        </w:trPr>
        <w:tc>
          <w:tcPr>
            <w:tcW w:w="804" w:type="dxa"/>
          </w:tcPr>
          <w:p w:rsidR="00FB7F4E" w:rsidRDefault="00FB7F4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FB7F4E" w:rsidRPr="008604D4" w:rsidRDefault="00FB7F4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FB7F4E" w:rsidRDefault="00FB7F4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FB7F4E" w:rsidRDefault="00FB7F4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FB7F4E" w:rsidRDefault="00FB7F4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FB7F4E" w:rsidRDefault="00FB7F4E" w:rsidP="00FB7F4E"/>
    <w:p w:rsidR="00AD448A" w:rsidRPr="00FB7F4E" w:rsidRDefault="00AD448A" w:rsidP="00AD448A"/>
    <w:p w:rsidR="005C5F8B" w:rsidRDefault="009D7DA4" w:rsidP="005C5F8B">
      <w:pPr>
        <w:pStyle w:val="2"/>
      </w:pPr>
      <w:r>
        <w:rPr>
          <w:rFonts w:cs="宋体" w:hint="eastAsia"/>
          <w:lang w:eastAsia="zh-CN"/>
        </w:rPr>
        <w:lastRenderedPageBreak/>
        <w:t>单据</w:t>
      </w:r>
      <w:r w:rsidR="005C5F8B">
        <w:rPr>
          <w:rFonts w:cs="宋体" w:hint="eastAsia"/>
          <w:lang w:eastAsia="zh-CN"/>
        </w:rPr>
        <w:t>_</w:t>
      </w:r>
      <w:r w:rsidR="005C5F8B">
        <w:rPr>
          <w:rFonts w:cs="宋体" w:hint="eastAsia"/>
          <w:lang w:eastAsia="zh-CN"/>
        </w:rPr>
        <w:t>标签</w:t>
      </w:r>
      <w:r w:rsidR="005C5F8B">
        <w:rPr>
          <w:rFonts w:cs="宋体" w:hint="eastAsia"/>
        </w:rPr>
        <w:t>表</w:t>
      </w:r>
      <w:r w:rsidR="005C5F8B">
        <w:t xml:space="preserve"> </w:t>
      </w:r>
      <w:r w:rsidR="00ED5BAC">
        <w:rPr>
          <w:rFonts w:hint="eastAsia"/>
          <w:lang w:eastAsia="zh-CN"/>
        </w:rPr>
        <w:t>re_bill</w:t>
      </w:r>
      <w:r w:rsidR="005C5F8B">
        <w:rPr>
          <w:rFonts w:hint="eastAsia"/>
          <w:lang w:eastAsia="zh-CN"/>
        </w:rPr>
        <w:t>_</w:t>
      </w:r>
      <w:r w:rsidR="00D5228C">
        <w:rPr>
          <w:rFonts w:hint="eastAsia"/>
          <w:lang w:eastAsia="zh-CN"/>
        </w:rPr>
        <w:t>tag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5F8B" w:rsidTr="000A01FE">
        <w:trPr>
          <w:cantSplit/>
        </w:trPr>
        <w:tc>
          <w:tcPr>
            <w:tcW w:w="7122" w:type="dxa"/>
            <w:gridSpan w:val="4"/>
          </w:tcPr>
          <w:p w:rsidR="005C5F8B" w:rsidRPr="005B5A45" w:rsidRDefault="009D7DA4" w:rsidP="00C203DF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re</w:t>
            </w:r>
            <w:r w:rsidR="00C203DF">
              <w:rPr>
                <w:rFonts w:ascii="Times New Roman" w:hAnsi="Times New Roman" w:cs="Times New Roman" w:hint="eastAsia"/>
                <w:sz w:val="28"/>
                <w:szCs w:val="28"/>
              </w:rPr>
              <w:t>_bill</w:t>
            </w:r>
            <w:r w:rsidR="00F5378D">
              <w:rPr>
                <w:rFonts w:ascii="Times New Roman" w:hAnsi="Times New Roman" w:cs="Times New Roman" w:hint="eastAsia"/>
                <w:sz w:val="28"/>
                <w:szCs w:val="28"/>
              </w:rPr>
              <w:t>_tag</w:t>
            </w:r>
          </w:p>
        </w:tc>
        <w:tc>
          <w:tcPr>
            <w:tcW w:w="2106" w:type="dxa"/>
          </w:tcPr>
          <w:p w:rsidR="005C5F8B" w:rsidRDefault="005C5F8B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5F8B" w:rsidRDefault="000042B4" w:rsidP="000042B4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5F8B" w:rsidRDefault="002172E3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</w:t>
            </w:r>
            <w:r w:rsidR="00531D16">
              <w:rPr>
                <w:rFonts w:eastAsia="黑体" w:cs="Times New Roman" w:hint="eastAsia"/>
                <w:color w:val="000000"/>
              </w:rPr>
              <w:t>键</w:t>
            </w:r>
          </w:p>
        </w:tc>
      </w:tr>
      <w:tr w:rsidR="005C5F8B" w:rsidTr="000A01FE">
        <w:trPr>
          <w:cantSplit/>
          <w:trHeight w:val="24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4E39C5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bill</w:t>
            </w:r>
            <w:r w:rsidR="00C72B42">
              <w:rPr>
                <w:rFonts w:eastAsia="黑体" w:hint="eastAsia"/>
                <w:color w:val="000000"/>
              </w:rPr>
              <w:t>_id</w:t>
            </w:r>
          </w:p>
        </w:tc>
        <w:tc>
          <w:tcPr>
            <w:tcW w:w="2197" w:type="dxa"/>
          </w:tcPr>
          <w:p w:rsidR="005C5F8B" w:rsidRDefault="00A57575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5F8B" w:rsidRDefault="00A57575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单据id(如新闻,微博)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  <w:trHeight w:val="135"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Default="00C72B42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5C5F8B" w:rsidRDefault="00C72B42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C72B42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 w:rsidR="004E39C5"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5F8B" w:rsidRDefault="00A7102A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AA7A39" w:rsidTr="000A01FE">
        <w:trPr>
          <w:cantSplit/>
          <w:trHeight w:val="135"/>
        </w:trPr>
        <w:tc>
          <w:tcPr>
            <w:tcW w:w="804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AA7A39" w:rsidRDefault="00AA7A39" w:rsidP="00AA7A39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AA7A39" w:rsidRDefault="00AA7A39" w:rsidP="00AA7A39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AA7A39" w:rsidRDefault="00AA7A39" w:rsidP="00AA7A39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AA7A39" w:rsidRDefault="00AA7A39" w:rsidP="00AA7A39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5F8B" w:rsidTr="000A01FE">
        <w:trPr>
          <w:cantSplit/>
        </w:trPr>
        <w:tc>
          <w:tcPr>
            <w:tcW w:w="804" w:type="dxa"/>
          </w:tcPr>
          <w:p w:rsidR="005C5F8B" w:rsidRDefault="005C5F8B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5F8B" w:rsidRPr="008604D4" w:rsidRDefault="005C5F8B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5F8B" w:rsidRDefault="005C5F8B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5F8B" w:rsidRDefault="005C5F8B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5F8B" w:rsidRDefault="005C5F8B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5F8B" w:rsidRDefault="005C5F8B" w:rsidP="005C5F8B"/>
    <w:p w:rsidR="00714FF4" w:rsidRDefault="00B54578" w:rsidP="00714FF4">
      <w:pPr>
        <w:pStyle w:val="2"/>
      </w:pPr>
      <w:r>
        <w:rPr>
          <w:rFonts w:cs="宋体" w:hint="eastAsia"/>
          <w:lang w:eastAsia="zh-CN"/>
        </w:rPr>
        <w:t>标签规则</w:t>
      </w:r>
      <w:r w:rsidR="00714FF4">
        <w:rPr>
          <w:rFonts w:cs="宋体" w:hint="eastAsia"/>
        </w:rPr>
        <w:t>表</w:t>
      </w:r>
      <w:r w:rsidR="00714FF4">
        <w:rPr>
          <w:rFonts w:hint="eastAsia"/>
          <w:lang w:eastAsia="zh-CN"/>
        </w:rPr>
        <w:t>tag</w:t>
      </w:r>
      <w:r w:rsidR="00452723">
        <w:rPr>
          <w:rFonts w:hint="eastAsia"/>
          <w:lang w:eastAsia="zh-CN"/>
        </w:rPr>
        <w:t>_rule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714FF4" w:rsidTr="000A01FE">
        <w:trPr>
          <w:cantSplit/>
        </w:trPr>
        <w:tc>
          <w:tcPr>
            <w:tcW w:w="7122" w:type="dxa"/>
            <w:gridSpan w:val="4"/>
          </w:tcPr>
          <w:p w:rsidR="00714FF4" w:rsidRPr="005B5A45" w:rsidRDefault="00714FF4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tag</w:t>
            </w:r>
            <w:r w:rsidR="00452723">
              <w:rPr>
                <w:rFonts w:ascii="Times New Roman" w:hAnsi="Times New Roman" w:cs="Times New Roman" w:hint="eastAsia"/>
                <w:sz w:val="28"/>
                <w:szCs w:val="28"/>
              </w:rPr>
              <w:t>_rule</w:t>
            </w:r>
          </w:p>
        </w:tc>
        <w:tc>
          <w:tcPr>
            <w:tcW w:w="2106" w:type="dxa"/>
          </w:tcPr>
          <w:p w:rsidR="00714FF4" w:rsidRDefault="00714FF4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714FF4" w:rsidRDefault="00714FF4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714FF4" w:rsidTr="000A01FE">
        <w:trPr>
          <w:cantSplit/>
          <w:trHeight w:val="24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993640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type</w:t>
            </w:r>
          </w:p>
        </w:tc>
        <w:tc>
          <w:tcPr>
            <w:tcW w:w="2197" w:type="dxa"/>
          </w:tcPr>
          <w:p w:rsidR="00714FF4" w:rsidRDefault="00714FF4" w:rsidP="00993640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</w:t>
            </w:r>
            <w:r w:rsidR="00993640">
              <w:rPr>
                <w:rFonts w:eastAsia="黑体" w:hint="eastAsia"/>
                <w:color w:val="000000"/>
              </w:rPr>
              <w:t>1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2949B0" w:rsidP="002949B0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Times New Roman" w:hint="eastAsia"/>
                <w:color w:val="000000"/>
              </w:rPr>
              <w:t>1</w:t>
            </w:r>
            <w:r w:rsidR="00993640">
              <w:rPr>
                <w:rFonts w:ascii="黑体" w:eastAsia="黑体" w:cs="Times New Roman" w:hint="eastAsia"/>
                <w:color w:val="000000"/>
              </w:rPr>
              <w:t>:标题或内容</w:t>
            </w:r>
            <w:r>
              <w:rPr>
                <w:rFonts w:ascii="黑体" w:eastAsia="黑体" w:cs="Times New Roman" w:hint="eastAsia"/>
                <w:color w:val="000000"/>
              </w:rPr>
              <w:t>0</w:t>
            </w:r>
            <w:r w:rsidR="00993640">
              <w:rPr>
                <w:rFonts w:ascii="黑体" w:eastAsia="黑体" w:cs="Times New Roman" w:hint="eastAsia"/>
                <w:color w:val="000000"/>
              </w:rPr>
              <w:t>:url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0A01F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keyword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0A01FE">
              <w:rPr>
                <w:rFonts w:eastAsia="黑体" w:hint="eastAsia"/>
                <w:color w:val="000000"/>
              </w:rPr>
              <w:t>100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714FF4" w:rsidRDefault="000A01F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包含的关键字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33288" w:rsidTr="000A01FE">
        <w:trPr>
          <w:cantSplit/>
          <w:trHeight w:val="135"/>
        </w:trPr>
        <w:tc>
          <w:tcPr>
            <w:tcW w:w="804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33288" w:rsidRDefault="00333288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tag_id</w:t>
            </w:r>
          </w:p>
        </w:tc>
        <w:tc>
          <w:tcPr>
            <w:tcW w:w="2197" w:type="dxa"/>
          </w:tcPr>
          <w:p w:rsidR="00333288" w:rsidRDefault="00333288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</w:t>
            </w:r>
            <w:r w:rsidR="00385258">
              <w:rPr>
                <w:rFonts w:eastAsia="黑体" w:hint="eastAsia"/>
                <w:color w:val="000000"/>
              </w:rPr>
              <w:t>1000</w:t>
            </w:r>
            <w:r>
              <w:rPr>
                <w:rFonts w:eastAsia="黑体" w:hint="eastAsia"/>
                <w:color w:val="000000"/>
              </w:rPr>
              <w:t>)</w:t>
            </w:r>
          </w:p>
        </w:tc>
        <w:tc>
          <w:tcPr>
            <w:tcW w:w="2143" w:type="dxa"/>
          </w:tcPr>
          <w:p w:rsidR="00333288" w:rsidRDefault="00993640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标签id</w:t>
            </w:r>
            <w:r w:rsidR="00385258">
              <w:rPr>
                <w:rFonts w:ascii="黑体" w:eastAsia="黑体" w:cs="黑体" w:hint="eastAsia"/>
                <w:color w:val="000000"/>
              </w:rPr>
              <w:t>,用逗号隔开</w:t>
            </w:r>
          </w:p>
        </w:tc>
        <w:tc>
          <w:tcPr>
            <w:tcW w:w="2106" w:type="dxa"/>
          </w:tcPr>
          <w:p w:rsidR="00333288" w:rsidRDefault="0033328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385258" w:rsidTr="000A01FE">
        <w:trPr>
          <w:cantSplit/>
          <w:trHeight w:val="135"/>
        </w:trPr>
        <w:tc>
          <w:tcPr>
            <w:tcW w:w="804" w:type="dxa"/>
          </w:tcPr>
          <w:p w:rsidR="00385258" w:rsidRDefault="00385258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385258" w:rsidRDefault="00041E6A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tag_name</w:t>
            </w:r>
          </w:p>
        </w:tc>
        <w:tc>
          <w:tcPr>
            <w:tcW w:w="2197" w:type="dxa"/>
          </w:tcPr>
          <w:p w:rsidR="00385258" w:rsidRDefault="00041E6A" w:rsidP="00385258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(1000)</w:t>
            </w:r>
          </w:p>
        </w:tc>
        <w:tc>
          <w:tcPr>
            <w:tcW w:w="2143" w:type="dxa"/>
          </w:tcPr>
          <w:p w:rsidR="00385258" w:rsidRDefault="00041E6A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标签NAME,用逗号隔开</w:t>
            </w:r>
          </w:p>
        </w:tc>
        <w:tc>
          <w:tcPr>
            <w:tcW w:w="2106" w:type="dxa"/>
          </w:tcPr>
          <w:p w:rsidR="00385258" w:rsidRDefault="00385258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714FF4" w:rsidTr="000A01FE">
        <w:trPr>
          <w:cantSplit/>
          <w:trHeight w:val="135"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714FF4" w:rsidRDefault="00596979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  <w:tr w:rsidR="00714FF4" w:rsidTr="000A01FE">
        <w:trPr>
          <w:cantSplit/>
        </w:trPr>
        <w:tc>
          <w:tcPr>
            <w:tcW w:w="804" w:type="dxa"/>
          </w:tcPr>
          <w:p w:rsidR="00714FF4" w:rsidRDefault="00714FF4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714FF4" w:rsidRPr="008604D4" w:rsidRDefault="00714FF4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714FF4" w:rsidRDefault="00714FF4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714FF4" w:rsidRDefault="00714FF4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714FF4" w:rsidRDefault="00714FF4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714FF4" w:rsidRPr="005C5F8B" w:rsidRDefault="00714FF4" w:rsidP="00714FF4"/>
    <w:p w:rsidR="005C2111" w:rsidRDefault="005C2111" w:rsidP="005C2111">
      <w:pPr>
        <w:pStyle w:val="2"/>
      </w:pPr>
      <w:r>
        <w:rPr>
          <w:rFonts w:cs="宋体" w:hint="eastAsia"/>
          <w:lang w:eastAsia="zh-CN"/>
        </w:rPr>
        <w:t>备忘</w:t>
      </w:r>
      <w:r>
        <w:rPr>
          <w:rFonts w:cs="宋体" w:hint="eastAsia"/>
        </w:rPr>
        <w:t>表</w:t>
      </w:r>
      <w:r>
        <w:rPr>
          <w:rFonts w:hint="eastAsia"/>
          <w:lang w:eastAsia="zh-CN"/>
        </w:rPr>
        <w:t>newcomments</w:t>
      </w:r>
    </w:p>
    <w:tbl>
      <w:tblPr>
        <w:tblpPr w:leftFromText="180" w:rightFromText="180" w:vertAnchor="text" w:horzAnchor="margin" w:tblpY="101"/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04"/>
        <w:gridCol w:w="1978"/>
        <w:gridCol w:w="2197"/>
        <w:gridCol w:w="2143"/>
        <w:gridCol w:w="2106"/>
      </w:tblGrid>
      <w:tr w:rsidR="005C2111" w:rsidTr="000A01FE">
        <w:trPr>
          <w:cantSplit/>
        </w:trPr>
        <w:tc>
          <w:tcPr>
            <w:tcW w:w="7122" w:type="dxa"/>
            <w:gridSpan w:val="4"/>
          </w:tcPr>
          <w:p w:rsidR="005C2111" w:rsidRPr="005B5A45" w:rsidRDefault="00023B66" w:rsidP="000A01FE">
            <w:pPr>
              <w:pStyle w:val="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newcomments</w:t>
            </w:r>
          </w:p>
        </w:tc>
        <w:tc>
          <w:tcPr>
            <w:tcW w:w="2106" w:type="dxa"/>
          </w:tcPr>
          <w:p w:rsidR="005C2111" w:rsidRDefault="005C2111" w:rsidP="000A01FE">
            <w:pPr>
              <w:pStyle w:val="1"/>
              <w:numPr>
                <w:ilvl w:val="0"/>
                <w:numId w:val="0"/>
              </w:numPr>
              <w:shd w:val="clear" w:color="auto" w:fill="FFFFFF"/>
              <w:wordWrap w:val="0"/>
              <w:spacing w:before="0" w:after="0" w:line="480" w:lineRule="atLeast"/>
              <w:ind w:left="425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-25" w:hangingChars="25" w:hanging="53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主键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字段名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字段类型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含义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jc w:val="center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外键</w:t>
            </w: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★</w:t>
            </w: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id</w:t>
            </w:r>
          </w:p>
        </w:tc>
        <w:tc>
          <w:tcPr>
            <w:tcW w:w="2197" w:type="dxa"/>
          </w:tcPr>
          <w:p w:rsidR="005C2111" w:rsidRDefault="005C2111" w:rsidP="000A01FE">
            <w:pPr>
              <w:tabs>
                <w:tab w:val="center" w:pos="990"/>
              </w:tabs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 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/>
                <w:color w:val="000000"/>
              </w:rPr>
              <w:t>id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Times New Roman" w:hint="eastAsia"/>
                <w:color w:val="000000"/>
              </w:rPr>
              <w:t>主键</w:t>
            </w:r>
          </w:p>
        </w:tc>
      </w:tr>
      <w:tr w:rsidR="005C2111" w:rsidTr="000A01FE">
        <w:trPr>
          <w:cantSplit/>
          <w:trHeight w:val="24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content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LONGTEXT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备忘内容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2C19AE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posttime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2C19AE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userid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备忘人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2C19AE" w:rsidTr="000A01FE">
        <w:trPr>
          <w:cantSplit/>
          <w:trHeight w:val="135"/>
        </w:trPr>
        <w:tc>
          <w:tcPr>
            <w:tcW w:w="804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2C19AE" w:rsidRDefault="002C19AE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aid</w:t>
            </w:r>
          </w:p>
        </w:tc>
        <w:tc>
          <w:tcPr>
            <w:tcW w:w="2197" w:type="dxa"/>
          </w:tcPr>
          <w:p w:rsidR="002C19AE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2C19AE" w:rsidRDefault="002C19AE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关联单据ID</w:t>
            </w:r>
          </w:p>
        </w:tc>
        <w:tc>
          <w:tcPr>
            <w:tcW w:w="2106" w:type="dxa"/>
          </w:tcPr>
          <w:p w:rsidR="002C19AE" w:rsidRDefault="002C19AE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DC7EB6" w:rsidTr="000A01FE">
        <w:trPr>
          <w:cantSplit/>
          <w:trHeight w:val="135"/>
        </w:trPr>
        <w:tc>
          <w:tcPr>
            <w:tcW w:w="804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DC7EB6" w:rsidRDefault="00DC7EB6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atype</w:t>
            </w:r>
          </w:p>
        </w:tc>
        <w:tc>
          <w:tcPr>
            <w:tcW w:w="2197" w:type="dxa"/>
          </w:tcPr>
          <w:p w:rsidR="00DC7EB6" w:rsidRDefault="00DC7EB6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DC7EB6" w:rsidRDefault="00DC7EB6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关联单据类型</w:t>
            </w:r>
          </w:p>
        </w:tc>
        <w:tc>
          <w:tcPr>
            <w:tcW w:w="2106" w:type="dxa"/>
          </w:tcPr>
          <w:p w:rsidR="00DC7EB6" w:rsidRDefault="00DC7EB6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creat</w:t>
            </w:r>
            <w:r>
              <w:rPr>
                <w:rFonts w:eastAsia="黑体" w:hint="eastAsia"/>
                <w:color w:val="000000"/>
              </w:rPr>
              <w:t>e</w:t>
            </w:r>
            <w:r>
              <w:rPr>
                <w:rFonts w:eastAsia="黑体"/>
                <w:color w:val="000000"/>
              </w:rPr>
              <w:t>date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 w:rsidR="006308CF"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modifydate</w:t>
            </w:r>
          </w:p>
        </w:tc>
        <w:tc>
          <w:tcPr>
            <w:tcW w:w="2197" w:type="dxa"/>
          </w:tcPr>
          <w:p w:rsidR="005C2111" w:rsidRDefault="006308CF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DATE</w:t>
            </w:r>
            <w:r>
              <w:rPr>
                <w:rFonts w:eastAsia="黑体" w:hint="eastAsia"/>
                <w:color w:val="000000"/>
              </w:rPr>
              <w:t>TIME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修改时间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  <w:trHeight w:val="135"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creator</w:t>
            </w:r>
          </w:p>
        </w:tc>
        <w:tc>
          <w:tcPr>
            <w:tcW w:w="2197" w:type="dxa"/>
          </w:tcPr>
          <w:p w:rsidR="005C2111" w:rsidRDefault="002C19AE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黑体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创建用户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</w:p>
        </w:tc>
      </w:tr>
      <w:tr w:rsidR="005C2111" w:rsidTr="000A01FE">
        <w:trPr>
          <w:cantSplit/>
        </w:trPr>
        <w:tc>
          <w:tcPr>
            <w:tcW w:w="804" w:type="dxa"/>
          </w:tcPr>
          <w:p w:rsidR="005C2111" w:rsidRDefault="005C2111" w:rsidP="000A01FE">
            <w:pPr>
              <w:spacing w:line="240" w:lineRule="exact"/>
              <w:ind w:leftChars="34" w:left="71" w:firstLine="2"/>
              <w:jc w:val="center"/>
              <w:rPr>
                <w:rFonts w:ascii="黑体" w:eastAsia="黑体" w:cs="Times New Roman"/>
                <w:color w:val="000000"/>
              </w:rPr>
            </w:pPr>
          </w:p>
        </w:tc>
        <w:tc>
          <w:tcPr>
            <w:tcW w:w="1978" w:type="dxa"/>
          </w:tcPr>
          <w:p w:rsidR="005C2111" w:rsidRPr="008604D4" w:rsidRDefault="005C2111" w:rsidP="000A01FE">
            <w:pPr>
              <w:spacing w:line="240" w:lineRule="exact"/>
              <w:ind w:leftChars="34" w:left="71" w:firstLine="2"/>
              <w:rPr>
                <w:rFonts w:eastAsia="黑体" w:cs="Times New Roman"/>
                <w:color w:val="000000"/>
              </w:rPr>
            </w:pPr>
            <w:r>
              <w:rPr>
                <w:rFonts w:eastAsia="黑体"/>
                <w:color w:val="000000"/>
              </w:rPr>
              <w:t>modifier</w:t>
            </w:r>
          </w:p>
        </w:tc>
        <w:tc>
          <w:tcPr>
            <w:tcW w:w="2197" w:type="dxa"/>
          </w:tcPr>
          <w:p w:rsidR="005C2111" w:rsidRDefault="005C2111" w:rsidP="000A01FE">
            <w:pPr>
              <w:spacing w:line="240" w:lineRule="exact"/>
              <w:rPr>
                <w:rFonts w:eastAsia="黑体"/>
                <w:color w:val="000000"/>
              </w:rPr>
            </w:pPr>
            <w:r>
              <w:rPr>
                <w:rFonts w:eastAsia="黑体"/>
                <w:color w:val="000000"/>
              </w:rPr>
              <w:t>VARCHAR (36)</w:t>
            </w:r>
          </w:p>
        </w:tc>
        <w:tc>
          <w:tcPr>
            <w:tcW w:w="2143" w:type="dxa"/>
          </w:tcPr>
          <w:p w:rsidR="005C2111" w:rsidRDefault="005C2111" w:rsidP="000A01FE">
            <w:pPr>
              <w:spacing w:line="240" w:lineRule="exact"/>
              <w:rPr>
                <w:rFonts w:ascii="黑体" w:eastAsia="黑体" w:cs="Times New Roman"/>
                <w:color w:val="000000"/>
              </w:rPr>
            </w:pPr>
            <w:r>
              <w:rPr>
                <w:rFonts w:ascii="黑体" w:eastAsia="黑体" w:cs="黑体" w:hint="eastAsia"/>
                <w:color w:val="000000"/>
              </w:rPr>
              <w:t>修改用户</w:t>
            </w:r>
          </w:p>
        </w:tc>
        <w:tc>
          <w:tcPr>
            <w:tcW w:w="2106" w:type="dxa"/>
          </w:tcPr>
          <w:p w:rsidR="005C2111" w:rsidRDefault="005C2111" w:rsidP="000A01FE">
            <w:pPr>
              <w:spacing w:line="240" w:lineRule="exact"/>
              <w:rPr>
                <w:rFonts w:eastAsia="黑体" w:cs="Times New Roman"/>
                <w:color w:val="000000"/>
              </w:rPr>
            </w:pPr>
            <w:r>
              <w:rPr>
                <w:rFonts w:eastAsia="黑体" w:cs="黑体" w:hint="eastAsia"/>
                <w:color w:val="000000"/>
              </w:rPr>
              <w:t>引用</w:t>
            </w:r>
            <w:r>
              <w:rPr>
                <w:rFonts w:eastAsia="黑体"/>
                <w:color w:val="000000"/>
              </w:rPr>
              <w:t>basic.employee</w:t>
            </w:r>
            <w:r>
              <w:rPr>
                <w:rFonts w:eastAsia="黑体" w:cs="黑体" w:hint="eastAsia"/>
                <w:color w:val="000000"/>
              </w:rPr>
              <w:t>表</w:t>
            </w:r>
            <w:r>
              <w:rPr>
                <w:rFonts w:eastAsia="黑体"/>
                <w:color w:val="000000"/>
              </w:rPr>
              <w:t>userid</w:t>
            </w:r>
          </w:p>
        </w:tc>
      </w:tr>
    </w:tbl>
    <w:p w:rsidR="005C2111" w:rsidRDefault="005C2111" w:rsidP="005C2111"/>
    <w:p w:rsidR="00257490" w:rsidRPr="005C2111" w:rsidRDefault="00257490" w:rsidP="008D6807"/>
    <w:sectPr w:rsidR="00257490" w:rsidRPr="005C2111" w:rsidSect="003F2A8C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638" w:rsidRDefault="00E62638" w:rsidP="00C86DE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E62638" w:rsidRDefault="00E62638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638" w:rsidRDefault="00E62638" w:rsidP="00C86DE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E62638" w:rsidRDefault="00E62638" w:rsidP="00C86DE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000000A"/>
    <w:multiLevelType w:val="multilevel"/>
    <w:tmpl w:val="0000000A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9D25BB7"/>
    <w:multiLevelType w:val="multilevel"/>
    <w:tmpl w:val="73D09302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4">
    <w:nsid w:val="0EA760E5"/>
    <w:multiLevelType w:val="hybridMultilevel"/>
    <w:tmpl w:val="DC509C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7722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6">
    <w:nsid w:val="15842E68"/>
    <w:multiLevelType w:val="multilevel"/>
    <w:tmpl w:val="024EE8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1959330B"/>
    <w:multiLevelType w:val="multilevel"/>
    <w:tmpl w:val="64F0C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05348D"/>
    <w:multiLevelType w:val="hybridMultilevel"/>
    <w:tmpl w:val="992A7C26"/>
    <w:lvl w:ilvl="0" w:tplc="20FCDF18">
      <w:start w:val="1"/>
      <w:numFmt w:val="decimal"/>
      <w:lvlText w:val="%1.1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2572384D"/>
    <w:multiLevelType w:val="hybridMultilevel"/>
    <w:tmpl w:val="0674E496"/>
    <w:lvl w:ilvl="0" w:tplc="80A49ED6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0">
    <w:nsid w:val="2B0357D5"/>
    <w:multiLevelType w:val="multilevel"/>
    <w:tmpl w:val="DBB8B6CA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1">
    <w:nsid w:val="2C60158E"/>
    <w:multiLevelType w:val="hybridMultilevel"/>
    <w:tmpl w:val="5FD870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2FF61BD7"/>
    <w:multiLevelType w:val="hybridMultilevel"/>
    <w:tmpl w:val="840E972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>
    <w:nsid w:val="356E72EE"/>
    <w:multiLevelType w:val="hybridMultilevel"/>
    <w:tmpl w:val="A85EC30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">
    <w:nsid w:val="36D673A8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15">
    <w:nsid w:val="3BC418B7"/>
    <w:multiLevelType w:val="hybridMultilevel"/>
    <w:tmpl w:val="8B84AAEC"/>
    <w:lvl w:ilvl="0" w:tplc="06F660E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5DF4B5B"/>
    <w:multiLevelType w:val="hybridMultilevel"/>
    <w:tmpl w:val="26C6DADA"/>
    <w:lvl w:ilvl="0" w:tplc="0409000F">
      <w:start w:val="1"/>
      <w:numFmt w:val="decimal"/>
      <w:lvlText w:val="%1."/>
      <w:lvlJc w:val="left"/>
      <w:pPr>
        <w:ind w:left="562" w:hanging="42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46F56F23"/>
    <w:multiLevelType w:val="hybridMultilevel"/>
    <w:tmpl w:val="287ED730"/>
    <w:lvl w:ilvl="0" w:tplc="65364512">
      <w:start w:val="1"/>
      <w:numFmt w:val="decimal"/>
      <w:lvlText w:val="%1）"/>
      <w:lvlJc w:val="left"/>
      <w:pPr>
        <w:ind w:left="910" w:hanging="39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18">
    <w:nsid w:val="59584518"/>
    <w:multiLevelType w:val="hybridMultilevel"/>
    <w:tmpl w:val="F34C3BCA"/>
    <w:lvl w:ilvl="0" w:tplc="32D6C25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86F857F4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8C540B0C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E169A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373C441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86AEDD8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2B1AFCDC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165653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092D3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5A8A2AA8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0">
    <w:nsid w:val="5B9B7FD9"/>
    <w:multiLevelType w:val="multilevel"/>
    <w:tmpl w:val="E68E6DA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1">
    <w:nsid w:val="649B5A28"/>
    <w:multiLevelType w:val="hybridMultilevel"/>
    <w:tmpl w:val="66D45BC6"/>
    <w:lvl w:ilvl="0" w:tplc="39C4776A">
      <w:start w:val="1"/>
      <w:numFmt w:val="decimal"/>
      <w:lvlText w:val="%1）"/>
      <w:lvlJc w:val="left"/>
      <w:pPr>
        <w:ind w:left="880" w:hanging="360"/>
      </w:pPr>
      <w:rPr>
        <w:rFonts w:cs="Times New Roman" w:hint="default"/>
      </w:rPr>
    </w:lvl>
    <w:lvl w:ilvl="1" w:tplc="B626528E">
      <w:start w:val="1"/>
      <w:numFmt w:val="lowerLetter"/>
      <w:lvlText w:val="%2)"/>
      <w:lvlJc w:val="left"/>
      <w:pPr>
        <w:ind w:left="1360" w:hanging="420"/>
      </w:pPr>
      <w:rPr>
        <w:rFonts w:cs="Times New Roman"/>
      </w:rPr>
    </w:lvl>
    <w:lvl w:ilvl="2" w:tplc="970E90C8">
      <w:start w:val="1"/>
      <w:numFmt w:val="lowerRoman"/>
      <w:lvlText w:val="%3."/>
      <w:lvlJc w:val="right"/>
      <w:pPr>
        <w:ind w:left="1780" w:hanging="420"/>
      </w:pPr>
      <w:rPr>
        <w:rFonts w:cs="Times New Roman"/>
      </w:rPr>
    </w:lvl>
    <w:lvl w:ilvl="3" w:tplc="BBA0903A">
      <w:start w:val="1"/>
      <w:numFmt w:val="decimal"/>
      <w:lvlText w:val="%4."/>
      <w:lvlJc w:val="left"/>
      <w:pPr>
        <w:ind w:left="2200" w:hanging="420"/>
      </w:pPr>
      <w:rPr>
        <w:rFonts w:cs="Times New Roman"/>
      </w:rPr>
    </w:lvl>
    <w:lvl w:ilvl="4" w:tplc="A7A85D9E">
      <w:start w:val="1"/>
      <w:numFmt w:val="lowerLetter"/>
      <w:lvlText w:val="%5)"/>
      <w:lvlJc w:val="left"/>
      <w:pPr>
        <w:ind w:left="2620" w:hanging="420"/>
      </w:pPr>
      <w:rPr>
        <w:rFonts w:cs="Times New Roman"/>
      </w:rPr>
    </w:lvl>
    <w:lvl w:ilvl="5" w:tplc="11B48770">
      <w:start w:val="1"/>
      <w:numFmt w:val="lowerRoman"/>
      <w:lvlText w:val="%6."/>
      <w:lvlJc w:val="right"/>
      <w:pPr>
        <w:ind w:left="3040" w:hanging="420"/>
      </w:pPr>
      <w:rPr>
        <w:rFonts w:cs="Times New Roman"/>
      </w:rPr>
    </w:lvl>
    <w:lvl w:ilvl="6" w:tplc="68062CE8">
      <w:start w:val="1"/>
      <w:numFmt w:val="decimal"/>
      <w:lvlText w:val="%7."/>
      <w:lvlJc w:val="left"/>
      <w:pPr>
        <w:ind w:left="3460" w:hanging="420"/>
      </w:pPr>
      <w:rPr>
        <w:rFonts w:cs="Times New Roman"/>
      </w:rPr>
    </w:lvl>
    <w:lvl w:ilvl="7" w:tplc="3B50FEF6">
      <w:start w:val="1"/>
      <w:numFmt w:val="lowerLetter"/>
      <w:lvlText w:val="%8)"/>
      <w:lvlJc w:val="left"/>
      <w:pPr>
        <w:ind w:left="3880" w:hanging="420"/>
      </w:pPr>
      <w:rPr>
        <w:rFonts w:cs="Times New Roman"/>
      </w:rPr>
    </w:lvl>
    <w:lvl w:ilvl="8" w:tplc="DB641358">
      <w:start w:val="1"/>
      <w:numFmt w:val="lowerRoman"/>
      <w:lvlText w:val="%9."/>
      <w:lvlJc w:val="right"/>
      <w:pPr>
        <w:ind w:left="4300" w:hanging="420"/>
      </w:pPr>
      <w:rPr>
        <w:rFonts w:cs="Times New Roman"/>
      </w:rPr>
    </w:lvl>
  </w:abstractNum>
  <w:abstractNum w:abstractNumId="22">
    <w:nsid w:val="65897C6C"/>
    <w:multiLevelType w:val="hybridMultilevel"/>
    <w:tmpl w:val="E84EB674"/>
    <w:lvl w:ilvl="0" w:tplc="346222C6">
      <w:start w:val="1"/>
      <w:numFmt w:val="bullet"/>
      <w:lvlText w:val=""/>
      <w:lvlJc w:val="left"/>
      <w:pPr>
        <w:tabs>
          <w:tab w:val="num" w:pos="690"/>
        </w:tabs>
        <w:ind w:left="690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110"/>
        </w:tabs>
        <w:ind w:left="1110" w:hanging="420"/>
      </w:pPr>
      <w:rPr>
        <w:rFonts w:ascii="Wingdings" w:hAnsi="Wingdings" w:hint="default"/>
      </w:rPr>
    </w:lvl>
    <w:lvl w:ilvl="2" w:tplc="0409001B">
      <w:start w:val="1"/>
      <w:numFmt w:val="bullet"/>
      <w:lvlText w:val=""/>
      <w:lvlJc w:val="left"/>
      <w:pPr>
        <w:tabs>
          <w:tab w:val="num" w:pos="1530"/>
        </w:tabs>
        <w:ind w:left="1530" w:hanging="42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1950"/>
        </w:tabs>
        <w:ind w:left="195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370"/>
        </w:tabs>
        <w:ind w:left="2370" w:hanging="420"/>
      </w:pPr>
      <w:rPr>
        <w:rFonts w:ascii="Wingdings" w:hAnsi="Wingdings" w:hint="default"/>
      </w:rPr>
    </w:lvl>
    <w:lvl w:ilvl="5" w:tplc="0409001B">
      <w:start w:val="1"/>
      <w:numFmt w:val="bullet"/>
      <w:lvlText w:val=""/>
      <w:lvlJc w:val="left"/>
      <w:pPr>
        <w:tabs>
          <w:tab w:val="num" w:pos="2790"/>
        </w:tabs>
        <w:ind w:left="2790" w:hanging="420"/>
      </w:pPr>
      <w:rPr>
        <w:rFonts w:ascii="Wingdings" w:hAnsi="Wingdings" w:hint="default"/>
      </w:rPr>
    </w:lvl>
    <w:lvl w:ilvl="6" w:tplc="0409000F">
      <w:start w:val="1"/>
      <w:numFmt w:val="bullet"/>
      <w:lvlText w:val=""/>
      <w:lvlJc w:val="left"/>
      <w:pPr>
        <w:tabs>
          <w:tab w:val="num" w:pos="3210"/>
        </w:tabs>
        <w:ind w:left="3210" w:hanging="420"/>
      </w:pPr>
      <w:rPr>
        <w:rFonts w:ascii="Wingdings" w:hAnsi="Wingdings" w:hint="default"/>
      </w:rPr>
    </w:lvl>
    <w:lvl w:ilvl="7" w:tplc="04090019">
      <w:start w:val="1"/>
      <w:numFmt w:val="bullet"/>
      <w:lvlText w:val=""/>
      <w:lvlJc w:val="left"/>
      <w:pPr>
        <w:tabs>
          <w:tab w:val="num" w:pos="3630"/>
        </w:tabs>
        <w:ind w:left="3630" w:hanging="420"/>
      </w:pPr>
      <w:rPr>
        <w:rFonts w:ascii="Wingdings" w:hAnsi="Wingdings" w:hint="default"/>
      </w:rPr>
    </w:lvl>
    <w:lvl w:ilvl="8" w:tplc="0409001B">
      <w:start w:val="1"/>
      <w:numFmt w:val="bullet"/>
      <w:lvlText w:val=""/>
      <w:lvlJc w:val="left"/>
      <w:pPr>
        <w:tabs>
          <w:tab w:val="num" w:pos="4050"/>
        </w:tabs>
        <w:ind w:left="4050" w:hanging="420"/>
      </w:pPr>
      <w:rPr>
        <w:rFonts w:ascii="Wingdings" w:hAnsi="Wingdings" w:hint="default"/>
      </w:rPr>
    </w:lvl>
  </w:abstractNum>
  <w:abstractNum w:abstractNumId="23">
    <w:nsid w:val="67A864E7"/>
    <w:multiLevelType w:val="multilevel"/>
    <w:tmpl w:val="3D80B156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low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4">
    <w:nsid w:val="6E477839"/>
    <w:multiLevelType w:val="hybridMultilevel"/>
    <w:tmpl w:val="FAAADCC2"/>
    <w:lvl w:ilvl="0" w:tplc="455AD9BE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118459F4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4B52DD0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2BA241FA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A9F4A15E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220A2536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10A4E71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A1C2B1A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E9562BE4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5">
    <w:nsid w:val="71593103"/>
    <w:multiLevelType w:val="multilevel"/>
    <w:tmpl w:val="16BEF2BC"/>
    <w:lvl w:ilvl="0">
      <w:start w:val="1"/>
      <w:numFmt w:val="chineseCountingThousand"/>
      <w:suff w:val="space"/>
      <w:lvlText w:val="%1"/>
      <w:lvlJc w:val="left"/>
      <w:rPr>
        <w:rFonts w:cs="Times New Roman" w:hint="eastAsia"/>
      </w:rPr>
    </w:lvl>
    <w:lvl w:ilvl="1">
      <w:start w:val="1"/>
      <w:numFmt w:val="decimal"/>
      <w:suff w:val="space"/>
      <w:lvlText w:val="1.%2"/>
      <w:lvlJc w:val="left"/>
      <w:pPr>
        <w:ind w:left="567" w:hanging="283"/>
      </w:pPr>
      <w:rPr>
        <w:rFonts w:cs="Times New Roman" w:hint="eastAsia"/>
      </w:rPr>
    </w:lvl>
    <w:lvl w:ilvl="2">
      <w:start w:val="1"/>
      <w:numFmt w:val="upperRoman"/>
      <w:lvlText w:val="%3)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lowerRoman"/>
      <w:lvlText w:val="%4)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cs="Times New Roman" w:hint="eastAsia"/>
      </w:rPr>
    </w:lvl>
  </w:abstractNum>
  <w:abstractNum w:abstractNumId="26">
    <w:nsid w:val="7D2B28AF"/>
    <w:multiLevelType w:val="hybridMultilevel"/>
    <w:tmpl w:val="DB98E7D6"/>
    <w:lvl w:ilvl="0" w:tplc="30F6D45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6A6E74B0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DE60BAA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FCE8E2E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2DA0ABB0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ED3A71FA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8C689E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E5464106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28AA0AE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3"/>
  </w:num>
  <w:num w:numId="5">
    <w:abstractNumId w:val="24"/>
  </w:num>
  <w:num w:numId="6">
    <w:abstractNumId w:val="12"/>
  </w:num>
  <w:num w:numId="7">
    <w:abstractNumId w:val="11"/>
  </w:num>
  <w:num w:numId="8">
    <w:abstractNumId w:val="4"/>
  </w:num>
  <w:num w:numId="9">
    <w:abstractNumId w:val="22"/>
  </w:num>
  <w:num w:numId="10">
    <w:abstractNumId w:val="15"/>
  </w:num>
  <w:num w:numId="11">
    <w:abstractNumId w:val="17"/>
  </w:num>
  <w:num w:numId="12">
    <w:abstractNumId w:val="21"/>
  </w:num>
  <w:num w:numId="13">
    <w:abstractNumId w:val="9"/>
  </w:num>
  <w:num w:numId="14">
    <w:abstractNumId w:val="3"/>
  </w:num>
  <w:num w:numId="15">
    <w:abstractNumId w:val="8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19"/>
  </w:num>
  <w:num w:numId="21">
    <w:abstractNumId w:val="25"/>
  </w:num>
  <w:num w:numId="22">
    <w:abstractNumId w:val="14"/>
  </w:num>
  <w:num w:numId="23">
    <w:abstractNumId w:val="23"/>
  </w:num>
  <w:num w:numId="24">
    <w:abstractNumId w:val="5"/>
  </w:num>
  <w:num w:numId="25">
    <w:abstractNumId w:val="10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hideSpellingError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4577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6DE9"/>
    <w:rsid w:val="0000080D"/>
    <w:rsid w:val="000013B3"/>
    <w:rsid w:val="000042B4"/>
    <w:rsid w:val="00005EBC"/>
    <w:rsid w:val="000102BB"/>
    <w:rsid w:val="00010582"/>
    <w:rsid w:val="00016233"/>
    <w:rsid w:val="0001653F"/>
    <w:rsid w:val="00020202"/>
    <w:rsid w:val="00023B66"/>
    <w:rsid w:val="0002404C"/>
    <w:rsid w:val="000248D6"/>
    <w:rsid w:val="00025C80"/>
    <w:rsid w:val="00026061"/>
    <w:rsid w:val="00027B2C"/>
    <w:rsid w:val="00031C76"/>
    <w:rsid w:val="00033B91"/>
    <w:rsid w:val="00034291"/>
    <w:rsid w:val="0003534C"/>
    <w:rsid w:val="00036247"/>
    <w:rsid w:val="00041749"/>
    <w:rsid w:val="00041AC0"/>
    <w:rsid w:val="00041E6A"/>
    <w:rsid w:val="000433E6"/>
    <w:rsid w:val="00043651"/>
    <w:rsid w:val="0005097E"/>
    <w:rsid w:val="00050B1E"/>
    <w:rsid w:val="000536CB"/>
    <w:rsid w:val="00054E5F"/>
    <w:rsid w:val="00055242"/>
    <w:rsid w:val="00055BC8"/>
    <w:rsid w:val="00056111"/>
    <w:rsid w:val="000617E7"/>
    <w:rsid w:val="00061BA6"/>
    <w:rsid w:val="00063C5E"/>
    <w:rsid w:val="0006574E"/>
    <w:rsid w:val="000668C5"/>
    <w:rsid w:val="000708DE"/>
    <w:rsid w:val="00074084"/>
    <w:rsid w:val="0007489A"/>
    <w:rsid w:val="00077299"/>
    <w:rsid w:val="000802DF"/>
    <w:rsid w:val="00081DE5"/>
    <w:rsid w:val="0008318E"/>
    <w:rsid w:val="000853EC"/>
    <w:rsid w:val="00085D73"/>
    <w:rsid w:val="00090E3E"/>
    <w:rsid w:val="00090FA7"/>
    <w:rsid w:val="00091548"/>
    <w:rsid w:val="00091C20"/>
    <w:rsid w:val="000934BD"/>
    <w:rsid w:val="00095409"/>
    <w:rsid w:val="000A01FE"/>
    <w:rsid w:val="000A619A"/>
    <w:rsid w:val="000A6A95"/>
    <w:rsid w:val="000A6ED0"/>
    <w:rsid w:val="000B00E3"/>
    <w:rsid w:val="000B00E6"/>
    <w:rsid w:val="000B6064"/>
    <w:rsid w:val="000C1E3A"/>
    <w:rsid w:val="000C3AE3"/>
    <w:rsid w:val="000C4B96"/>
    <w:rsid w:val="000C5DC2"/>
    <w:rsid w:val="000C5E00"/>
    <w:rsid w:val="000C6471"/>
    <w:rsid w:val="000C6CE4"/>
    <w:rsid w:val="000C7BBC"/>
    <w:rsid w:val="000D078F"/>
    <w:rsid w:val="000D2E50"/>
    <w:rsid w:val="000D396C"/>
    <w:rsid w:val="000D5C3F"/>
    <w:rsid w:val="000D7873"/>
    <w:rsid w:val="000E0B96"/>
    <w:rsid w:val="000E0E1D"/>
    <w:rsid w:val="000E1906"/>
    <w:rsid w:val="000E1C2A"/>
    <w:rsid w:val="000E1E6C"/>
    <w:rsid w:val="000E3460"/>
    <w:rsid w:val="000E3DF8"/>
    <w:rsid w:val="000E6273"/>
    <w:rsid w:val="000E688B"/>
    <w:rsid w:val="000E6E8A"/>
    <w:rsid w:val="000F1250"/>
    <w:rsid w:val="000F3B4D"/>
    <w:rsid w:val="000F4E0C"/>
    <w:rsid w:val="000F7050"/>
    <w:rsid w:val="0010018F"/>
    <w:rsid w:val="00101C87"/>
    <w:rsid w:val="00101E88"/>
    <w:rsid w:val="00103D5E"/>
    <w:rsid w:val="00104E8C"/>
    <w:rsid w:val="00104F2C"/>
    <w:rsid w:val="001056DB"/>
    <w:rsid w:val="0010593B"/>
    <w:rsid w:val="001065BA"/>
    <w:rsid w:val="00110301"/>
    <w:rsid w:val="001107A7"/>
    <w:rsid w:val="0011412F"/>
    <w:rsid w:val="00114DDD"/>
    <w:rsid w:val="00115F1D"/>
    <w:rsid w:val="00116EDD"/>
    <w:rsid w:val="00120571"/>
    <w:rsid w:val="00124891"/>
    <w:rsid w:val="00131652"/>
    <w:rsid w:val="00132C96"/>
    <w:rsid w:val="0013460C"/>
    <w:rsid w:val="00137120"/>
    <w:rsid w:val="00140851"/>
    <w:rsid w:val="0014156A"/>
    <w:rsid w:val="00150419"/>
    <w:rsid w:val="00150C2D"/>
    <w:rsid w:val="0015253A"/>
    <w:rsid w:val="00155816"/>
    <w:rsid w:val="00157B94"/>
    <w:rsid w:val="00160925"/>
    <w:rsid w:val="00161C04"/>
    <w:rsid w:val="00162C3A"/>
    <w:rsid w:val="001634F5"/>
    <w:rsid w:val="00164B7D"/>
    <w:rsid w:val="001651D2"/>
    <w:rsid w:val="00166C3D"/>
    <w:rsid w:val="00167C79"/>
    <w:rsid w:val="00167F9B"/>
    <w:rsid w:val="00170AB7"/>
    <w:rsid w:val="00170B9B"/>
    <w:rsid w:val="00172457"/>
    <w:rsid w:val="00172E8A"/>
    <w:rsid w:val="00174C48"/>
    <w:rsid w:val="00175A0D"/>
    <w:rsid w:val="001832AA"/>
    <w:rsid w:val="0018688F"/>
    <w:rsid w:val="00187EBC"/>
    <w:rsid w:val="00187F38"/>
    <w:rsid w:val="00193151"/>
    <w:rsid w:val="00194D72"/>
    <w:rsid w:val="00195AAE"/>
    <w:rsid w:val="001A4E12"/>
    <w:rsid w:val="001A6E65"/>
    <w:rsid w:val="001A74B6"/>
    <w:rsid w:val="001A798F"/>
    <w:rsid w:val="001A7B8B"/>
    <w:rsid w:val="001B0D0B"/>
    <w:rsid w:val="001B11A0"/>
    <w:rsid w:val="001B13C9"/>
    <w:rsid w:val="001B4E4F"/>
    <w:rsid w:val="001B55B5"/>
    <w:rsid w:val="001B5D61"/>
    <w:rsid w:val="001B5FD3"/>
    <w:rsid w:val="001B6E6D"/>
    <w:rsid w:val="001C5E0E"/>
    <w:rsid w:val="001C6294"/>
    <w:rsid w:val="001C74ED"/>
    <w:rsid w:val="001D01B0"/>
    <w:rsid w:val="001D0B33"/>
    <w:rsid w:val="001D0CB4"/>
    <w:rsid w:val="001D1AA2"/>
    <w:rsid w:val="001D2904"/>
    <w:rsid w:val="001D3EAC"/>
    <w:rsid w:val="001D44F1"/>
    <w:rsid w:val="001E04CB"/>
    <w:rsid w:val="001E0967"/>
    <w:rsid w:val="001E0FA9"/>
    <w:rsid w:val="001E1F38"/>
    <w:rsid w:val="001E2ADB"/>
    <w:rsid w:val="001E58E8"/>
    <w:rsid w:val="001E7E3E"/>
    <w:rsid w:val="001F276E"/>
    <w:rsid w:val="001F2846"/>
    <w:rsid w:val="001F31C7"/>
    <w:rsid w:val="001F3E8F"/>
    <w:rsid w:val="001F7324"/>
    <w:rsid w:val="001F7E53"/>
    <w:rsid w:val="002008F9"/>
    <w:rsid w:val="00200FC7"/>
    <w:rsid w:val="002018FB"/>
    <w:rsid w:val="002019A1"/>
    <w:rsid w:val="002026C0"/>
    <w:rsid w:val="00207F02"/>
    <w:rsid w:val="002113F2"/>
    <w:rsid w:val="00211DAC"/>
    <w:rsid w:val="002139B5"/>
    <w:rsid w:val="00215461"/>
    <w:rsid w:val="002172E3"/>
    <w:rsid w:val="00217A81"/>
    <w:rsid w:val="00221C53"/>
    <w:rsid w:val="0022698A"/>
    <w:rsid w:val="002271E7"/>
    <w:rsid w:val="00227359"/>
    <w:rsid w:val="002313AF"/>
    <w:rsid w:val="00232A46"/>
    <w:rsid w:val="002331FA"/>
    <w:rsid w:val="00235944"/>
    <w:rsid w:val="00235C69"/>
    <w:rsid w:val="00236E2A"/>
    <w:rsid w:val="00240454"/>
    <w:rsid w:val="0024243F"/>
    <w:rsid w:val="002431F3"/>
    <w:rsid w:val="0024363E"/>
    <w:rsid w:val="002448A4"/>
    <w:rsid w:val="00244C96"/>
    <w:rsid w:val="00245844"/>
    <w:rsid w:val="0024647A"/>
    <w:rsid w:val="002468DA"/>
    <w:rsid w:val="002506CA"/>
    <w:rsid w:val="00251190"/>
    <w:rsid w:val="00253DD0"/>
    <w:rsid w:val="002551EC"/>
    <w:rsid w:val="0025538B"/>
    <w:rsid w:val="00257490"/>
    <w:rsid w:val="002608FA"/>
    <w:rsid w:val="00262BBC"/>
    <w:rsid w:val="00265DDD"/>
    <w:rsid w:val="00270C8E"/>
    <w:rsid w:val="00272446"/>
    <w:rsid w:val="00273B8A"/>
    <w:rsid w:val="00274239"/>
    <w:rsid w:val="002760B9"/>
    <w:rsid w:val="00277D62"/>
    <w:rsid w:val="00280D93"/>
    <w:rsid w:val="00282618"/>
    <w:rsid w:val="00284C10"/>
    <w:rsid w:val="00285966"/>
    <w:rsid w:val="002859E2"/>
    <w:rsid w:val="00287BAC"/>
    <w:rsid w:val="00287F93"/>
    <w:rsid w:val="002905E0"/>
    <w:rsid w:val="00291DA4"/>
    <w:rsid w:val="002939DD"/>
    <w:rsid w:val="002940FE"/>
    <w:rsid w:val="002949B0"/>
    <w:rsid w:val="00295631"/>
    <w:rsid w:val="002A03E3"/>
    <w:rsid w:val="002A0FFB"/>
    <w:rsid w:val="002A235F"/>
    <w:rsid w:val="002A2864"/>
    <w:rsid w:val="002A30FA"/>
    <w:rsid w:val="002A34CA"/>
    <w:rsid w:val="002A37FD"/>
    <w:rsid w:val="002A38E1"/>
    <w:rsid w:val="002A3982"/>
    <w:rsid w:val="002A533B"/>
    <w:rsid w:val="002A5CF8"/>
    <w:rsid w:val="002B5B9B"/>
    <w:rsid w:val="002C0113"/>
    <w:rsid w:val="002C0723"/>
    <w:rsid w:val="002C19AE"/>
    <w:rsid w:val="002C22C9"/>
    <w:rsid w:val="002C26A1"/>
    <w:rsid w:val="002C4594"/>
    <w:rsid w:val="002C5F2F"/>
    <w:rsid w:val="002D1F47"/>
    <w:rsid w:val="002D51AC"/>
    <w:rsid w:val="002D6B15"/>
    <w:rsid w:val="002D6FFB"/>
    <w:rsid w:val="002E17D4"/>
    <w:rsid w:val="002E32C4"/>
    <w:rsid w:val="002E5723"/>
    <w:rsid w:val="002E6F1B"/>
    <w:rsid w:val="002F063A"/>
    <w:rsid w:val="002F0B82"/>
    <w:rsid w:val="002F1F4E"/>
    <w:rsid w:val="002F4046"/>
    <w:rsid w:val="002F45C9"/>
    <w:rsid w:val="002F653E"/>
    <w:rsid w:val="0030000B"/>
    <w:rsid w:val="003020B8"/>
    <w:rsid w:val="00303D16"/>
    <w:rsid w:val="003052A6"/>
    <w:rsid w:val="00307015"/>
    <w:rsid w:val="0031197A"/>
    <w:rsid w:val="00313377"/>
    <w:rsid w:val="00313928"/>
    <w:rsid w:val="003145EF"/>
    <w:rsid w:val="00315621"/>
    <w:rsid w:val="003167B8"/>
    <w:rsid w:val="003178A9"/>
    <w:rsid w:val="003178F3"/>
    <w:rsid w:val="00321730"/>
    <w:rsid w:val="003220D3"/>
    <w:rsid w:val="00322169"/>
    <w:rsid w:val="00322D56"/>
    <w:rsid w:val="003235E8"/>
    <w:rsid w:val="00324A4A"/>
    <w:rsid w:val="00325C9E"/>
    <w:rsid w:val="0032735A"/>
    <w:rsid w:val="00331430"/>
    <w:rsid w:val="00331713"/>
    <w:rsid w:val="00331AD5"/>
    <w:rsid w:val="003331D5"/>
    <w:rsid w:val="00333288"/>
    <w:rsid w:val="00336D9B"/>
    <w:rsid w:val="0034275D"/>
    <w:rsid w:val="003501DB"/>
    <w:rsid w:val="00350E83"/>
    <w:rsid w:val="003567C3"/>
    <w:rsid w:val="00363571"/>
    <w:rsid w:val="003656F0"/>
    <w:rsid w:val="003660A0"/>
    <w:rsid w:val="003674EB"/>
    <w:rsid w:val="00367667"/>
    <w:rsid w:val="00370537"/>
    <w:rsid w:val="00373213"/>
    <w:rsid w:val="00380140"/>
    <w:rsid w:val="003842AA"/>
    <w:rsid w:val="00385258"/>
    <w:rsid w:val="003854E4"/>
    <w:rsid w:val="00385DAF"/>
    <w:rsid w:val="0038662E"/>
    <w:rsid w:val="003867B5"/>
    <w:rsid w:val="003879BC"/>
    <w:rsid w:val="00392766"/>
    <w:rsid w:val="00396439"/>
    <w:rsid w:val="003967C1"/>
    <w:rsid w:val="00396888"/>
    <w:rsid w:val="003A45C5"/>
    <w:rsid w:val="003A5225"/>
    <w:rsid w:val="003A5728"/>
    <w:rsid w:val="003A6902"/>
    <w:rsid w:val="003A6F51"/>
    <w:rsid w:val="003A7576"/>
    <w:rsid w:val="003B1706"/>
    <w:rsid w:val="003B1AC5"/>
    <w:rsid w:val="003B2D61"/>
    <w:rsid w:val="003B5D64"/>
    <w:rsid w:val="003B6887"/>
    <w:rsid w:val="003B6F3A"/>
    <w:rsid w:val="003B70F0"/>
    <w:rsid w:val="003C0C55"/>
    <w:rsid w:val="003C0EF5"/>
    <w:rsid w:val="003C274B"/>
    <w:rsid w:val="003C3299"/>
    <w:rsid w:val="003C38A9"/>
    <w:rsid w:val="003C40FF"/>
    <w:rsid w:val="003C5097"/>
    <w:rsid w:val="003C64FC"/>
    <w:rsid w:val="003C68CF"/>
    <w:rsid w:val="003C7030"/>
    <w:rsid w:val="003D04D0"/>
    <w:rsid w:val="003D0E49"/>
    <w:rsid w:val="003D1DA9"/>
    <w:rsid w:val="003D4888"/>
    <w:rsid w:val="003D519D"/>
    <w:rsid w:val="003D5FE9"/>
    <w:rsid w:val="003D786D"/>
    <w:rsid w:val="003E0210"/>
    <w:rsid w:val="003E4344"/>
    <w:rsid w:val="003E45C3"/>
    <w:rsid w:val="003E578C"/>
    <w:rsid w:val="003E708E"/>
    <w:rsid w:val="003F2A8C"/>
    <w:rsid w:val="003F48D8"/>
    <w:rsid w:val="003F5C17"/>
    <w:rsid w:val="003F6986"/>
    <w:rsid w:val="003F6FEC"/>
    <w:rsid w:val="004000AE"/>
    <w:rsid w:val="0040320C"/>
    <w:rsid w:val="00405D0B"/>
    <w:rsid w:val="00405E6D"/>
    <w:rsid w:val="004064FB"/>
    <w:rsid w:val="00406510"/>
    <w:rsid w:val="0040796B"/>
    <w:rsid w:val="004106BF"/>
    <w:rsid w:val="004156D6"/>
    <w:rsid w:val="00416A60"/>
    <w:rsid w:val="0042139C"/>
    <w:rsid w:val="004218FD"/>
    <w:rsid w:val="00425502"/>
    <w:rsid w:val="004277DC"/>
    <w:rsid w:val="004277EF"/>
    <w:rsid w:val="00430C46"/>
    <w:rsid w:val="004311C8"/>
    <w:rsid w:val="004318A9"/>
    <w:rsid w:val="00436284"/>
    <w:rsid w:val="00441703"/>
    <w:rsid w:val="004427E2"/>
    <w:rsid w:val="00452723"/>
    <w:rsid w:val="004534D7"/>
    <w:rsid w:val="0045350C"/>
    <w:rsid w:val="00460432"/>
    <w:rsid w:val="00460894"/>
    <w:rsid w:val="00461208"/>
    <w:rsid w:val="00461402"/>
    <w:rsid w:val="00464FB5"/>
    <w:rsid w:val="0046651C"/>
    <w:rsid w:val="004674F6"/>
    <w:rsid w:val="00467D37"/>
    <w:rsid w:val="004715B4"/>
    <w:rsid w:val="00471CCF"/>
    <w:rsid w:val="00472394"/>
    <w:rsid w:val="004725EF"/>
    <w:rsid w:val="004731C0"/>
    <w:rsid w:val="00473D18"/>
    <w:rsid w:val="004745AE"/>
    <w:rsid w:val="004761F4"/>
    <w:rsid w:val="004804D1"/>
    <w:rsid w:val="0048097C"/>
    <w:rsid w:val="00481F4F"/>
    <w:rsid w:val="004825DD"/>
    <w:rsid w:val="00483164"/>
    <w:rsid w:val="0048467C"/>
    <w:rsid w:val="004867A8"/>
    <w:rsid w:val="00486F8F"/>
    <w:rsid w:val="00487780"/>
    <w:rsid w:val="00487C8A"/>
    <w:rsid w:val="00491962"/>
    <w:rsid w:val="00491E90"/>
    <w:rsid w:val="00492C3F"/>
    <w:rsid w:val="004948B8"/>
    <w:rsid w:val="00494905"/>
    <w:rsid w:val="00495327"/>
    <w:rsid w:val="004960E1"/>
    <w:rsid w:val="004960E4"/>
    <w:rsid w:val="00497A9B"/>
    <w:rsid w:val="004A0F91"/>
    <w:rsid w:val="004A1267"/>
    <w:rsid w:val="004A13CD"/>
    <w:rsid w:val="004A1B7F"/>
    <w:rsid w:val="004A20F2"/>
    <w:rsid w:val="004A3C27"/>
    <w:rsid w:val="004A3CFD"/>
    <w:rsid w:val="004A595D"/>
    <w:rsid w:val="004A6EC2"/>
    <w:rsid w:val="004B1095"/>
    <w:rsid w:val="004B11FF"/>
    <w:rsid w:val="004B1908"/>
    <w:rsid w:val="004B24F9"/>
    <w:rsid w:val="004B2FE4"/>
    <w:rsid w:val="004B66FD"/>
    <w:rsid w:val="004B6EFF"/>
    <w:rsid w:val="004C29DD"/>
    <w:rsid w:val="004C6111"/>
    <w:rsid w:val="004C6D6F"/>
    <w:rsid w:val="004D0648"/>
    <w:rsid w:val="004D0E9B"/>
    <w:rsid w:val="004D21AB"/>
    <w:rsid w:val="004D2ED3"/>
    <w:rsid w:val="004D6B85"/>
    <w:rsid w:val="004D779B"/>
    <w:rsid w:val="004D7AA5"/>
    <w:rsid w:val="004E39C5"/>
    <w:rsid w:val="004E690B"/>
    <w:rsid w:val="004E7ED9"/>
    <w:rsid w:val="004F49BB"/>
    <w:rsid w:val="004F5937"/>
    <w:rsid w:val="004F7A04"/>
    <w:rsid w:val="0050002F"/>
    <w:rsid w:val="0050019A"/>
    <w:rsid w:val="00503C88"/>
    <w:rsid w:val="00504779"/>
    <w:rsid w:val="00504FBE"/>
    <w:rsid w:val="005051D6"/>
    <w:rsid w:val="005055C6"/>
    <w:rsid w:val="005070FA"/>
    <w:rsid w:val="00507DD0"/>
    <w:rsid w:val="00512AD2"/>
    <w:rsid w:val="00513442"/>
    <w:rsid w:val="00515894"/>
    <w:rsid w:val="0052082C"/>
    <w:rsid w:val="00521A65"/>
    <w:rsid w:val="00522738"/>
    <w:rsid w:val="00525069"/>
    <w:rsid w:val="00525CDB"/>
    <w:rsid w:val="00527625"/>
    <w:rsid w:val="00531D16"/>
    <w:rsid w:val="00532526"/>
    <w:rsid w:val="00532724"/>
    <w:rsid w:val="00533634"/>
    <w:rsid w:val="00533810"/>
    <w:rsid w:val="005363CB"/>
    <w:rsid w:val="0054468D"/>
    <w:rsid w:val="00545838"/>
    <w:rsid w:val="00545FCD"/>
    <w:rsid w:val="0054608D"/>
    <w:rsid w:val="00546C57"/>
    <w:rsid w:val="00547715"/>
    <w:rsid w:val="00547B15"/>
    <w:rsid w:val="005507D3"/>
    <w:rsid w:val="005518BD"/>
    <w:rsid w:val="00552554"/>
    <w:rsid w:val="00552800"/>
    <w:rsid w:val="005528C1"/>
    <w:rsid w:val="00553244"/>
    <w:rsid w:val="0055392C"/>
    <w:rsid w:val="00553C10"/>
    <w:rsid w:val="00553D75"/>
    <w:rsid w:val="0055521C"/>
    <w:rsid w:val="00556A01"/>
    <w:rsid w:val="005570A9"/>
    <w:rsid w:val="005576ED"/>
    <w:rsid w:val="005608FA"/>
    <w:rsid w:val="005617CA"/>
    <w:rsid w:val="00565C97"/>
    <w:rsid w:val="00566776"/>
    <w:rsid w:val="005721BC"/>
    <w:rsid w:val="00573191"/>
    <w:rsid w:val="00573DDD"/>
    <w:rsid w:val="005750F6"/>
    <w:rsid w:val="00576FAB"/>
    <w:rsid w:val="0058006B"/>
    <w:rsid w:val="00581A7D"/>
    <w:rsid w:val="00581FDD"/>
    <w:rsid w:val="00584233"/>
    <w:rsid w:val="00584C05"/>
    <w:rsid w:val="00584C80"/>
    <w:rsid w:val="00584FAC"/>
    <w:rsid w:val="005857E2"/>
    <w:rsid w:val="00591039"/>
    <w:rsid w:val="00591E9C"/>
    <w:rsid w:val="005922D1"/>
    <w:rsid w:val="00592318"/>
    <w:rsid w:val="005935CC"/>
    <w:rsid w:val="005940E9"/>
    <w:rsid w:val="00596979"/>
    <w:rsid w:val="005A1C72"/>
    <w:rsid w:val="005A452D"/>
    <w:rsid w:val="005A5FBA"/>
    <w:rsid w:val="005A74CB"/>
    <w:rsid w:val="005B080C"/>
    <w:rsid w:val="005B08ED"/>
    <w:rsid w:val="005B0AB4"/>
    <w:rsid w:val="005B12AD"/>
    <w:rsid w:val="005B28A0"/>
    <w:rsid w:val="005B33D8"/>
    <w:rsid w:val="005B3BCA"/>
    <w:rsid w:val="005B3FD6"/>
    <w:rsid w:val="005B5223"/>
    <w:rsid w:val="005B5A45"/>
    <w:rsid w:val="005B6254"/>
    <w:rsid w:val="005B6FAD"/>
    <w:rsid w:val="005B74BE"/>
    <w:rsid w:val="005B7825"/>
    <w:rsid w:val="005C0E30"/>
    <w:rsid w:val="005C2111"/>
    <w:rsid w:val="005C3CC2"/>
    <w:rsid w:val="005C4C7A"/>
    <w:rsid w:val="005C529D"/>
    <w:rsid w:val="005C5F8B"/>
    <w:rsid w:val="005D0666"/>
    <w:rsid w:val="005D29EF"/>
    <w:rsid w:val="005D4C2A"/>
    <w:rsid w:val="005D5589"/>
    <w:rsid w:val="005D568A"/>
    <w:rsid w:val="005D6481"/>
    <w:rsid w:val="005D7F11"/>
    <w:rsid w:val="005E0962"/>
    <w:rsid w:val="005E5141"/>
    <w:rsid w:val="005E6040"/>
    <w:rsid w:val="005E6907"/>
    <w:rsid w:val="005E7D9C"/>
    <w:rsid w:val="005F024C"/>
    <w:rsid w:val="005F302E"/>
    <w:rsid w:val="005F3354"/>
    <w:rsid w:val="005F6BAC"/>
    <w:rsid w:val="006030AB"/>
    <w:rsid w:val="0060348F"/>
    <w:rsid w:val="0060355A"/>
    <w:rsid w:val="00604A55"/>
    <w:rsid w:val="0060519D"/>
    <w:rsid w:val="006060A6"/>
    <w:rsid w:val="0060636D"/>
    <w:rsid w:val="00606A25"/>
    <w:rsid w:val="006075BA"/>
    <w:rsid w:val="00611081"/>
    <w:rsid w:val="00611594"/>
    <w:rsid w:val="00611CB1"/>
    <w:rsid w:val="00614990"/>
    <w:rsid w:val="00614D92"/>
    <w:rsid w:val="006153E0"/>
    <w:rsid w:val="006177D8"/>
    <w:rsid w:val="006236D1"/>
    <w:rsid w:val="00624CB1"/>
    <w:rsid w:val="0062594D"/>
    <w:rsid w:val="00627553"/>
    <w:rsid w:val="006308CF"/>
    <w:rsid w:val="006354F7"/>
    <w:rsid w:val="00635756"/>
    <w:rsid w:val="00636130"/>
    <w:rsid w:val="0063614B"/>
    <w:rsid w:val="006362CB"/>
    <w:rsid w:val="00636593"/>
    <w:rsid w:val="006410BD"/>
    <w:rsid w:val="00642729"/>
    <w:rsid w:val="006429A4"/>
    <w:rsid w:val="00643500"/>
    <w:rsid w:val="00647F24"/>
    <w:rsid w:val="00654644"/>
    <w:rsid w:val="006548FA"/>
    <w:rsid w:val="00656029"/>
    <w:rsid w:val="0065742D"/>
    <w:rsid w:val="00657B07"/>
    <w:rsid w:val="00657D50"/>
    <w:rsid w:val="0066070C"/>
    <w:rsid w:val="00660C0F"/>
    <w:rsid w:val="00660EA1"/>
    <w:rsid w:val="00661E54"/>
    <w:rsid w:val="0066316B"/>
    <w:rsid w:val="00665D61"/>
    <w:rsid w:val="00666BF3"/>
    <w:rsid w:val="00667DB1"/>
    <w:rsid w:val="00671FE7"/>
    <w:rsid w:val="00673984"/>
    <w:rsid w:val="00673D24"/>
    <w:rsid w:val="006755A0"/>
    <w:rsid w:val="006755AB"/>
    <w:rsid w:val="006757B6"/>
    <w:rsid w:val="006802DB"/>
    <w:rsid w:val="0068119E"/>
    <w:rsid w:val="00681AE8"/>
    <w:rsid w:val="00682BEE"/>
    <w:rsid w:val="00682EE8"/>
    <w:rsid w:val="00685686"/>
    <w:rsid w:val="006860BD"/>
    <w:rsid w:val="00686404"/>
    <w:rsid w:val="00687715"/>
    <w:rsid w:val="00687C74"/>
    <w:rsid w:val="00691578"/>
    <w:rsid w:val="00692C17"/>
    <w:rsid w:val="0069425C"/>
    <w:rsid w:val="006943A9"/>
    <w:rsid w:val="00695801"/>
    <w:rsid w:val="0069726D"/>
    <w:rsid w:val="006A3A76"/>
    <w:rsid w:val="006A46C5"/>
    <w:rsid w:val="006A5B8D"/>
    <w:rsid w:val="006B1C62"/>
    <w:rsid w:val="006B23F6"/>
    <w:rsid w:val="006B5150"/>
    <w:rsid w:val="006C2813"/>
    <w:rsid w:val="006C2BDA"/>
    <w:rsid w:val="006C57EB"/>
    <w:rsid w:val="006C6160"/>
    <w:rsid w:val="006C7D2F"/>
    <w:rsid w:val="006D03D8"/>
    <w:rsid w:val="006D0507"/>
    <w:rsid w:val="006D0F0C"/>
    <w:rsid w:val="006D322D"/>
    <w:rsid w:val="006D3B86"/>
    <w:rsid w:val="006D4878"/>
    <w:rsid w:val="006D5B36"/>
    <w:rsid w:val="006E1DEE"/>
    <w:rsid w:val="006E3A4C"/>
    <w:rsid w:val="006E3F0F"/>
    <w:rsid w:val="006E3F20"/>
    <w:rsid w:val="006E4AB6"/>
    <w:rsid w:val="006E4C22"/>
    <w:rsid w:val="006E53BB"/>
    <w:rsid w:val="006E7081"/>
    <w:rsid w:val="006F13DA"/>
    <w:rsid w:val="006F1F5E"/>
    <w:rsid w:val="006F2227"/>
    <w:rsid w:val="006F78C6"/>
    <w:rsid w:val="007025DD"/>
    <w:rsid w:val="00702741"/>
    <w:rsid w:val="007028F2"/>
    <w:rsid w:val="00702DF3"/>
    <w:rsid w:val="00703032"/>
    <w:rsid w:val="00703BC5"/>
    <w:rsid w:val="007040A5"/>
    <w:rsid w:val="00704F8B"/>
    <w:rsid w:val="00706A89"/>
    <w:rsid w:val="00710692"/>
    <w:rsid w:val="0071070F"/>
    <w:rsid w:val="00711B92"/>
    <w:rsid w:val="0071210F"/>
    <w:rsid w:val="007131FC"/>
    <w:rsid w:val="007137F9"/>
    <w:rsid w:val="00713DCE"/>
    <w:rsid w:val="00714FF4"/>
    <w:rsid w:val="007152E5"/>
    <w:rsid w:val="00715695"/>
    <w:rsid w:val="00715D78"/>
    <w:rsid w:val="00716F4C"/>
    <w:rsid w:val="00717075"/>
    <w:rsid w:val="00723A2D"/>
    <w:rsid w:val="00723EE9"/>
    <w:rsid w:val="00725C6D"/>
    <w:rsid w:val="0072612E"/>
    <w:rsid w:val="007314C5"/>
    <w:rsid w:val="00733408"/>
    <w:rsid w:val="007339E8"/>
    <w:rsid w:val="00734AA1"/>
    <w:rsid w:val="00735C20"/>
    <w:rsid w:val="0073644A"/>
    <w:rsid w:val="00736C50"/>
    <w:rsid w:val="00737105"/>
    <w:rsid w:val="0073758E"/>
    <w:rsid w:val="00737BEF"/>
    <w:rsid w:val="00741200"/>
    <w:rsid w:val="00746356"/>
    <w:rsid w:val="00746AE7"/>
    <w:rsid w:val="00747BE0"/>
    <w:rsid w:val="00747EDF"/>
    <w:rsid w:val="00750509"/>
    <w:rsid w:val="00751A2C"/>
    <w:rsid w:val="00751F4C"/>
    <w:rsid w:val="0075205F"/>
    <w:rsid w:val="007526A6"/>
    <w:rsid w:val="00753A8F"/>
    <w:rsid w:val="00755B01"/>
    <w:rsid w:val="00761857"/>
    <w:rsid w:val="00761E55"/>
    <w:rsid w:val="00770666"/>
    <w:rsid w:val="00771A75"/>
    <w:rsid w:val="007722F1"/>
    <w:rsid w:val="00774DBD"/>
    <w:rsid w:val="00781082"/>
    <w:rsid w:val="0078135E"/>
    <w:rsid w:val="00781F30"/>
    <w:rsid w:val="0078325D"/>
    <w:rsid w:val="007850BD"/>
    <w:rsid w:val="00785689"/>
    <w:rsid w:val="0079230C"/>
    <w:rsid w:val="00792407"/>
    <w:rsid w:val="00792D7D"/>
    <w:rsid w:val="00794A99"/>
    <w:rsid w:val="00795E32"/>
    <w:rsid w:val="0079714E"/>
    <w:rsid w:val="0079728D"/>
    <w:rsid w:val="007A02B0"/>
    <w:rsid w:val="007A29C3"/>
    <w:rsid w:val="007A5294"/>
    <w:rsid w:val="007A5B22"/>
    <w:rsid w:val="007A623F"/>
    <w:rsid w:val="007A6549"/>
    <w:rsid w:val="007A73F8"/>
    <w:rsid w:val="007A7E1A"/>
    <w:rsid w:val="007A7ED2"/>
    <w:rsid w:val="007B1D5F"/>
    <w:rsid w:val="007B2947"/>
    <w:rsid w:val="007B75ED"/>
    <w:rsid w:val="007B774A"/>
    <w:rsid w:val="007B7F16"/>
    <w:rsid w:val="007B7FD5"/>
    <w:rsid w:val="007C0A2C"/>
    <w:rsid w:val="007C1827"/>
    <w:rsid w:val="007C34D3"/>
    <w:rsid w:val="007C67A9"/>
    <w:rsid w:val="007C6A27"/>
    <w:rsid w:val="007C7506"/>
    <w:rsid w:val="007C7652"/>
    <w:rsid w:val="007C7EE3"/>
    <w:rsid w:val="007D392B"/>
    <w:rsid w:val="007D3C9B"/>
    <w:rsid w:val="007D5F40"/>
    <w:rsid w:val="007D71BD"/>
    <w:rsid w:val="007E0BAC"/>
    <w:rsid w:val="007E360A"/>
    <w:rsid w:val="007E4776"/>
    <w:rsid w:val="007E4EF5"/>
    <w:rsid w:val="007E55A1"/>
    <w:rsid w:val="007E69FE"/>
    <w:rsid w:val="007F5C90"/>
    <w:rsid w:val="007F6C99"/>
    <w:rsid w:val="00801B8F"/>
    <w:rsid w:val="00802991"/>
    <w:rsid w:val="0080514E"/>
    <w:rsid w:val="0080683F"/>
    <w:rsid w:val="00806FCD"/>
    <w:rsid w:val="00814FD7"/>
    <w:rsid w:val="00815D46"/>
    <w:rsid w:val="00816837"/>
    <w:rsid w:val="00816C87"/>
    <w:rsid w:val="008179F8"/>
    <w:rsid w:val="00820268"/>
    <w:rsid w:val="0082196E"/>
    <w:rsid w:val="00822EB2"/>
    <w:rsid w:val="00823956"/>
    <w:rsid w:val="00824A03"/>
    <w:rsid w:val="008266E0"/>
    <w:rsid w:val="0082717A"/>
    <w:rsid w:val="008272EB"/>
    <w:rsid w:val="00833731"/>
    <w:rsid w:val="008348E0"/>
    <w:rsid w:val="0083503B"/>
    <w:rsid w:val="00835B77"/>
    <w:rsid w:val="00836F38"/>
    <w:rsid w:val="00837056"/>
    <w:rsid w:val="0084098B"/>
    <w:rsid w:val="00840AC8"/>
    <w:rsid w:val="00843E5B"/>
    <w:rsid w:val="008452F1"/>
    <w:rsid w:val="00847E9E"/>
    <w:rsid w:val="00850B62"/>
    <w:rsid w:val="00851CB8"/>
    <w:rsid w:val="00851DB0"/>
    <w:rsid w:val="00851EEC"/>
    <w:rsid w:val="008525C5"/>
    <w:rsid w:val="00853EDB"/>
    <w:rsid w:val="00855802"/>
    <w:rsid w:val="00857D9D"/>
    <w:rsid w:val="008604D4"/>
    <w:rsid w:val="008626AE"/>
    <w:rsid w:val="00862E0D"/>
    <w:rsid w:val="00863677"/>
    <w:rsid w:val="00863AFF"/>
    <w:rsid w:val="008663FC"/>
    <w:rsid w:val="008678F0"/>
    <w:rsid w:val="0087000B"/>
    <w:rsid w:val="008726E0"/>
    <w:rsid w:val="00872BBF"/>
    <w:rsid w:val="00873B98"/>
    <w:rsid w:val="00874145"/>
    <w:rsid w:val="00874686"/>
    <w:rsid w:val="0087489C"/>
    <w:rsid w:val="008749B5"/>
    <w:rsid w:val="00874A5B"/>
    <w:rsid w:val="00876504"/>
    <w:rsid w:val="008809BD"/>
    <w:rsid w:val="00885673"/>
    <w:rsid w:val="008861B4"/>
    <w:rsid w:val="00886B2F"/>
    <w:rsid w:val="00890CFC"/>
    <w:rsid w:val="008925B3"/>
    <w:rsid w:val="00894C6A"/>
    <w:rsid w:val="00895DC5"/>
    <w:rsid w:val="00896141"/>
    <w:rsid w:val="00896A8B"/>
    <w:rsid w:val="008978AD"/>
    <w:rsid w:val="00897CEF"/>
    <w:rsid w:val="008A19E9"/>
    <w:rsid w:val="008A21EA"/>
    <w:rsid w:val="008A3EA7"/>
    <w:rsid w:val="008A7442"/>
    <w:rsid w:val="008B0A27"/>
    <w:rsid w:val="008B1160"/>
    <w:rsid w:val="008B5310"/>
    <w:rsid w:val="008B624D"/>
    <w:rsid w:val="008B7077"/>
    <w:rsid w:val="008B7F7D"/>
    <w:rsid w:val="008C0C09"/>
    <w:rsid w:val="008C3DF1"/>
    <w:rsid w:val="008C4343"/>
    <w:rsid w:val="008C50B3"/>
    <w:rsid w:val="008C5798"/>
    <w:rsid w:val="008C62B6"/>
    <w:rsid w:val="008C76F5"/>
    <w:rsid w:val="008D6807"/>
    <w:rsid w:val="008D6A56"/>
    <w:rsid w:val="008D7AE4"/>
    <w:rsid w:val="008E0080"/>
    <w:rsid w:val="008E163D"/>
    <w:rsid w:val="008E1C3D"/>
    <w:rsid w:val="008E33CA"/>
    <w:rsid w:val="008E3DA7"/>
    <w:rsid w:val="008E7FBB"/>
    <w:rsid w:val="008F0059"/>
    <w:rsid w:val="008F075A"/>
    <w:rsid w:val="008F07E1"/>
    <w:rsid w:val="008F1ECC"/>
    <w:rsid w:val="008F1FB8"/>
    <w:rsid w:val="008F615D"/>
    <w:rsid w:val="00900E01"/>
    <w:rsid w:val="00902F10"/>
    <w:rsid w:val="00902F94"/>
    <w:rsid w:val="00905BF6"/>
    <w:rsid w:val="00906565"/>
    <w:rsid w:val="0091404F"/>
    <w:rsid w:val="009149C9"/>
    <w:rsid w:val="009164E8"/>
    <w:rsid w:val="00917AAD"/>
    <w:rsid w:val="009211CF"/>
    <w:rsid w:val="00924423"/>
    <w:rsid w:val="00924AA7"/>
    <w:rsid w:val="009252DC"/>
    <w:rsid w:val="00925C04"/>
    <w:rsid w:val="00926E5D"/>
    <w:rsid w:val="00930A3E"/>
    <w:rsid w:val="0093194B"/>
    <w:rsid w:val="00932FF6"/>
    <w:rsid w:val="00933D72"/>
    <w:rsid w:val="00936DB6"/>
    <w:rsid w:val="00937CC2"/>
    <w:rsid w:val="009405AA"/>
    <w:rsid w:val="00941001"/>
    <w:rsid w:val="009427FA"/>
    <w:rsid w:val="00943C41"/>
    <w:rsid w:val="00944C2B"/>
    <w:rsid w:val="009451DA"/>
    <w:rsid w:val="00947C7F"/>
    <w:rsid w:val="00950534"/>
    <w:rsid w:val="00952199"/>
    <w:rsid w:val="00956449"/>
    <w:rsid w:val="00960D48"/>
    <w:rsid w:val="00961BE9"/>
    <w:rsid w:val="00961D7B"/>
    <w:rsid w:val="0096444C"/>
    <w:rsid w:val="00965796"/>
    <w:rsid w:val="00966072"/>
    <w:rsid w:val="00967EDC"/>
    <w:rsid w:val="00972459"/>
    <w:rsid w:val="009727D0"/>
    <w:rsid w:val="00976F43"/>
    <w:rsid w:val="00977219"/>
    <w:rsid w:val="009808A0"/>
    <w:rsid w:val="00980C41"/>
    <w:rsid w:val="009816AC"/>
    <w:rsid w:val="00981DD4"/>
    <w:rsid w:val="00981F99"/>
    <w:rsid w:val="00985E32"/>
    <w:rsid w:val="0098645D"/>
    <w:rsid w:val="00986F52"/>
    <w:rsid w:val="00987297"/>
    <w:rsid w:val="00990B03"/>
    <w:rsid w:val="00990CD9"/>
    <w:rsid w:val="009923B7"/>
    <w:rsid w:val="00993640"/>
    <w:rsid w:val="00993E10"/>
    <w:rsid w:val="00997B08"/>
    <w:rsid w:val="009A241B"/>
    <w:rsid w:val="009A746E"/>
    <w:rsid w:val="009A7975"/>
    <w:rsid w:val="009B019F"/>
    <w:rsid w:val="009B2DAB"/>
    <w:rsid w:val="009B3373"/>
    <w:rsid w:val="009B56F1"/>
    <w:rsid w:val="009C081E"/>
    <w:rsid w:val="009C332D"/>
    <w:rsid w:val="009C3D8F"/>
    <w:rsid w:val="009C531E"/>
    <w:rsid w:val="009C698C"/>
    <w:rsid w:val="009C7601"/>
    <w:rsid w:val="009D05BA"/>
    <w:rsid w:val="009D0E01"/>
    <w:rsid w:val="009D1EDC"/>
    <w:rsid w:val="009D2DE7"/>
    <w:rsid w:val="009D74B8"/>
    <w:rsid w:val="009D7DA4"/>
    <w:rsid w:val="009E0A52"/>
    <w:rsid w:val="009E185F"/>
    <w:rsid w:val="009E1A7D"/>
    <w:rsid w:val="009E52F7"/>
    <w:rsid w:val="009F17E1"/>
    <w:rsid w:val="009F48C9"/>
    <w:rsid w:val="009F700A"/>
    <w:rsid w:val="009F733D"/>
    <w:rsid w:val="009F7784"/>
    <w:rsid w:val="009F7F5E"/>
    <w:rsid w:val="00A003F0"/>
    <w:rsid w:val="00A012F3"/>
    <w:rsid w:val="00A057AF"/>
    <w:rsid w:val="00A07603"/>
    <w:rsid w:val="00A11C51"/>
    <w:rsid w:val="00A175F5"/>
    <w:rsid w:val="00A20923"/>
    <w:rsid w:val="00A2322B"/>
    <w:rsid w:val="00A30666"/>
    <w:rsid w:val="00A31E00"/>
    <w:rsid w:val="00A33A81"/>
    <w:rsid w:val="00A364DD"/>
    <w:rsid w:val="00A37EE3"/>
    <w:rsid w:val="00A416AC"/>
    <w:rsid w:val="00A41AC9"/>
    <w:rsid w:val="00A42858"/>
    <w:rsid w:val="00A428AC"/>
    <w:rsid w:val="00A449D8"/>
    <w:rsid w:val="00A45D85"/>
    <w:rsid w:val="00A462CE"/>
    <w:rsid w:val="00A46C8F"/>
    <w:rsid w:val="00A50D36"/>
    <w:rsid w:val="00A51D60"/>
    <w:rsid w:val="00A5358A"/>
    <w:rsid w:val="00A53613"/>
    <w:rsid w:val="00A536CD"/>
    <w:rsid w:val="00A5396E"/>
    <w:rsid w:val="00A53B70"/>
    <w:rsid w:val="00A54583"/>
    <w:rsid w:val="00A5536A"/>
    <w:rsid w:val="00A5581D"/>
    <w:rsid w:val="00A56053"/>
    <w:rsid w:val="00A56A7D"/>
    <w:rsid w:val="00A57575"/>
    <w:rsid w:val="00A57913"/>
    <w:rsid w:val="00A6151E"/>
    <w:rsid w:val="00A62021"/>
    <w:rsid w:val="00A63826"/>
    <w:rsid w:val="00A64C1C"/>
    <w:rsid w:val="00A64F44"/>
    <w:rsid w:val="00A65A57"/>
    <w:rsid w:val="00A663D1"/>
    <w:rsid w:val="00A67AD7"/>
    <w:rsid w:val="00A7102A"/>
    <w:rsid w:val="00A713BF"/>
    <w:rsid w:val="00A714BD"/>
    <w:rsid w:val="00A71604"/>
    <w:rsid w:val="00A71AC9"/>
    <w:rsid w:val="00A71F7E"/>
    <w:rsid w:val="00A72D1F"/>
    <w:rsid w:val="00A72FF1"/>
    <w:rsid w:val="00A74364"/>
    <w:rsid w:val="00A74820"/>
    <w:rsid w:val="00A75A70"/>
    <w:rsid w:val="00A8049E"/>
    <w:rsid w:val="00A806D4"/>
    <w:rsid w:val="00A81670"/>
    <w:rsid w:val="00A83DF6"/>
    <w:rsid w:val="00A84ADD"/>
    <w:rsid w:val="00A866F7"/>
    <w:rsid w:val="00A86974"/>
    <w:rsid w:val="00A86B9B"/>
    <w:rsid w:val="00A927D4"/>
    <w:rsid w:val="00A942F0"/>
    <w:rsid w:val="00A95E37"/>
    <w:rsid w:val="00AA0A92"/>
    <w:rsid w:val="00AA1442"/>
    <w:rsid w:val="00AA4353"/>
    <w:rsid w:val="00AA5D81"/>
    <w:rsid w:val="00AA6F5D"/>
    <w:rsid w:val="00AA7A39"/>
    <w:rsid w:val="00AB15B5"/>
    <w:rsid w:val="00AB2AC3"/>
    <w:rsid w:val="00AB621E"/>
    <w:rsid w:val="00AC2864"/>
    <w:rsid w:val="00AC365D"/>
    <w:rsid w:val="00AC36DD"/>
    <w:rsid w:val="00AC3AEA"/>
    <w:rsid w:val="00AC58C4"/>
    <w:rsid w:val="00AD059A"/>
    <w:rsid w:val="00AD2FF6"/>
    <w:rsid w:val="00AD448A"/>
    <w:rsid w:val="00AD6900"/>
    <w:rsid w:val="00AE19C2"/>
    <w:rsid w:val="00AE3CE4"/>
    <w:rsid w:val="00AE79B8"/>
    <w:rsid w:val="00AE7EF1"/>
    <w:rsid w:val="00AF1FC3"/>
    <w:rsid w:val="00AF3D90"/>
    <w:rsid w:val="00AF4BEE"/>
    <w:rsid w:val="00AF6A20"/>
    <w:rsid w:val="00AF6F00"/>
    <w:rsid w:val="00AF76D7"/>
    <w:rsid w:val="00B0137E"/>
    <w:rsid w:val="00B020C4"/>
    <w:rsid w:val="00B03728"/>
    <w:rsid w:val="00B03CF6"/>
    <w:rsid w:val="00B05290"/>
    <w:rsid w:val="00B05CB3"/>
    <w:rsid w:val="00B05D08"/>
    <w:rsid w:val="00B07A18"/>
    <w:rsid w:val="00B13A73"/>
    <w:rsid w:val="00B140C8"/>
    <w:rsid w:val="00B140F4"/>
    <w:rsid w:val="00B14148"/>
    <w:rsid w:val="00B14ACE"/>
    <w:rsid w:val="00B158E1"/>
    <w:rsid w:val="00B16624"/>
    <w:rsid w:val="00B16A56"/>
    <w:rsid w:val="00B171AD"/>
    <w:rsid w:val="00B213A5"/>
    <w:rsid w:val="00B222E2"/>
    <w:rsid w:val="00B230BF"/>
    <w:rsid w:val="00B236DF"/>
    <w:rsid w:val="00B2481A"/>
    <w:rsid w:val="00B24C4C"/>
    <w:rsid w:val="00B27EEF"/>
    <w:rsid w:val="00B31ABD"/>
    <w:rsid w:val="00B32112"/>
    <w:rsid w:val="00B325FE"/>
    <w:rsid w:val="00B33F14"/>
    <w:rsid w:val="00B4102F"/>
    <w:rsid w:val="00B42568"/>
    <w:rsid w:val="00B4352F"/>
    <w:rsid w:val="00B4377B"/>
    <w:rsid w:val="00B43DC7"/>
    <w:rsid w:val="00B4456A"/>
    <w:rsid w:val="00B446BD"/>
    <w:rsid w:val="00B44BAF"/>
    <w:rsid w:val="00B45B37"/>
    <w:rsid w:val="00B45EC4"/>
    <w:rsid w:val="00B465E9"/>
    <w:rsid w:val="00B47021"/>
    <w:rsid w:val="00B500A9"/>
    <w:rsid w:val="00B507DB"/>
    <w:rsid w:val="00B50981"/>
    <w:rsid w:val="00B518DC"/>
    <w:rsid w:val="00B51BF2"/>
    <w:rsid w:val="00B51C23"/>
    <w:rsid w:val="00B5409B"/>
    <w:rsid w:val="00B54578"/>
    <w:rsid w:val="00B54B37"/>
    <w:rsid w:val="00B55D45"/>
    <w:rsid w:val="00B57C2B"/>
    <w:rsid w:val="00B60AFD"/>
    <w:rsid w:val="00B6149A"/>
    <w:rsid w:val="00B614C4"/>
    <w:rsid w:val="00B62175"/>
    <w:rsid w:val="00B621C3"/>
    <w:rsid w:val="00B63E86"/>
    <w:rsid w:val="00B64C5E"/>
    <w:rsid w:val="00B70093"/>
    <w:rsid w:val="00B72733"/>
    <w:rsid w:val="00B7342B"/>
    <w:rsid w:val="00B75C28"/>
    <w:rsid w:val="00B8298C"/>
    <w:rsid w:val="00B82A4B"/>
    <w:rsid w:val="00B82DB6"/>
    <w:rsid w:val="00B839DF"/>
    <w:rsid w:val="00B9222A"/>
    <w:rsid w:val="00B9640C"/>
    <w:rsid w:val="00B969BF"/>
    <w:rsid w:val="00B97481"/>
    <w:rsid w:val="00BA34F9"/>
    <w:rsid w:val="00BA3821"/>
    <w:rsid w:val="00BA3A5E"/>
    <w:rsid w:val="00BA5859"/>
    <w:rsid w:val="00BA7F23"/>
    <w:rsid w:val="00BB04AF"/>
    <w:rsid w:val="00BB16B0"/>
    <w:rsid w:val="00BB2A28"/>
    <w:rsid w:val="00BB3015"/>
    <w:rsid w:val="00BB3D73"/>
    <w:rsid w:val="00BB520A"/>
    <w:rsid w:val="00BB59F2"/>
    <w:rsid w:val="00BB64F8"/>
    <w:rsid w:val="00BB6A29"/>
    <w:rsid w:val="00BC1FAA"/>
    <w:rsid w:val="00BC21F9"/>
    <w:rsid w:val="00BC3D89"/>
    <w:rsid w:val="00BC405D"/>
    <w:rsid w:val="00BC425A"/>
    <w:rsid w:val="00BC57B1"/>
    <w:rsid w:val="00BC6F32"/>
    <w:rsid w:val="00BD37F5"/>
    <w:rsid w:val="00BD5252"/>
    <w:rsid w:val="00BD585F"/>
    <w:rsid w:val="00BD676D"/>
    <w:rsid w:val="00BD7849"/>
    <w:rsid w:val="00BE1CBF"/>
    <w:rsid w:val="00BE219C"/>
    <w:rsid w:val="00BE2D1F"/>
    <w:rsid w:val="00BE41D7"/>
    <w:rsid w:val="00BE4C9C"/>
    <w:rsid w:val="00BE4D9E"/>
    <w:rsid w:val="00BE66D5"/>
    <w:rsid w:val="00BE721F"/>
    <w:rsid w:val="00BF0DB0"/>
    <w:rsid w:val="00BF2DCB"/>
    <w:rsid w:val="00BF7EFA"/>
    <w:rsid w:val="00C007C6"/>
    <w:rsid w:val="00C06705"/>
    <w:rsid w:val="00C1014D"/>
    <w:rsid w:val="00C1249A"/>
    <w:rsid w:val="00C14A10"/>
    <w:rsid w:val="00C14B4F"/>
    <w:rsid w:val="00C150C1"/>
    <w:rsid w:val="00C15411"/>
    <w:rsid w:val="00C1641A"/>
    <w:rsid w:val="00C203DF"/>
    <w:rsid w:val="00C25119"/>
    <w:rsid w:val="00C27AE3"/>
    <w:rsid w:val="00C33266"/>
    <w:rsid w:val="00C3555B"/>
    <w:rsid w:val="00C35910"/>
    <w:rsid w:val="00C36C33"/>
    <w:rsid w:val="00C37109"/>
    <w:rsid w:val="00C4132E"/>
    <w:rsid w:val="00C416E7"/>
    <w:rsid w:val="00C42B69"/>
    <w:rsid w:val="00C4319A"/>
    <w:rsid w:val="00C456FD"/>
    <w:rsid w:val="00C459C1"/>
    <w:rsid w:val="00C46EFA"/>
    <w:rsid w:val="00C50D42"/>
    <w:rsid w:val="00C54338"/>
    <w:rsid w:val="00C55159"/>
    <w:rsid w:val="00C572E2"/>
    <w:rsid w:val="00C615C3"/>
    <w:rsid w:val="00C639B0"/>
    <w:rsid w:val="00C63AD9"/>
    <w:rsid w:val="00C63D26"/>
    <w:rsid w:val="00C642F3"/>
    <w:rsid w:val="00C64ACD"/>
    <w:rsid w:val="00C655DB"/>
    <w:rsid w:val="00C67EAA"/>
    <w:rsid w:val="00C712BA"/>
    <w:rsid w:val="00C72B42"/>
    <w:rsid w:val="00C72D13"/>
    <w:rsid w:val="00C75866"/>
    <w:rsid w:val="00C75AB3"/>
    <w:rsid w:val="00C82C9C"/>
    <w:rsid w:val="00C83768"/>
    <w:rsid w:val="00C841D4"/>
    <w:rsid w:val="00C84908"/>
    <w:rsid w:val="00C85392"/>
    <w:rsid w:val="00C85B74"/>
    <w:rsid w:val="00C86DE9"/>
    <w:rsid w:val="00C8735C"/>
    <w:rsid w:val="00C8745D"/>
    <w:rsid w:val="00C90A78"/>
    <w:rsid w:val="00C90E61"/>
    <w:rsid w:val="00C90EA1"/>
    <w:rsid w:val="00C914E2"/>
    <w:rsid w:val="00C93257"/>
    <w:rsid w:val="00C93DBB"/>
    <w:rsid w:val="00C93F1C"/>
    <w:rsid w:val="00C95072"/>
    <w:rsid w:val="00C95471"/>
    <w:rsid w:val="00C95C92"/>
    <w:rsid w:val="00C96917"/>
    <w:rsid w:val="00CA0A9E"/>
    <w:rsid w:val="00CA12C5"/>
    <w:rsid w:val="00CA1C38"/>
    <w:rsid w:val="00CA42E2"/>
    <w:rsid w:val="00CA47C7"/>
    <w:rsid w:val="00CB27F8"/>
    <w:rsid w:val="00CB617A"/>
    <w:rsid w:val="00CC1334"/>
    <w:rsid w:val="00CC2DBD"/>
    <w:rsid w:val="00CC3E5B"/>
    <w:rsid w:val="00CC56CA"/>
    <w:rsid w:val="00CC627C"/>
    <w:rsid w:val="00CC6704"/>
    <w:rsid w:val="00CD1721"/>
    <w:rsid w:val="00CD2B45"/>
    <w:rsid w:val="00CE05B5"/>
    <w:rsid w:val="00CE0A5E"/>
    <w:rsid w:val="00CE3792"/>
    <w:rsid w:val="00CE6833"/>
    <w:rsid w:val="00CE6A57"/>
    <w:rsid w:val="00CE774D"/>
    <w:rsid w:val="00CF0C56"/>
    <w:rsid w:val="00CF1A69"/>
    <w:rsid w:val="00CF1FD9"/>
    <w:rsid w:val="00CF2676"/>
    <w:rsid w:val="00CF3635"/>
    <w:rsid w:val="00CF4A04"/>
    <w:rsid w:val="00CF5B6A"/>
    <w:rsid w:val="00D0098B"/>
    <w:rsid w:val="00D037CF"/>
    <w:rsid w:val="00D04ED3"/>
    <w:rsid w:val="00D075AC"/>
    <w:rsid w:val="00D0784E"/>
    <w:rsid w:val="00D11904"/>
    <w:rsid w:val="00D1339E"/>
    <w:rsid w:val="00D14F06"/>
    <w:rsid w:val="00D171EA"/>
    <w:rsid w:val="00D17244"/>
    <w:rsid w:val="00D20566"/>
    <w:rsid w:val="00D206E6"/>
    <w:rsid w:val="00D21A44"/>
    <w:rsid w:val="00D25381"/>
    <w:rsid w:val="00D262B4"/>
    <w:rsid w:val="00D264C4"/>
    <w:rsid w:val="00D265EC"/>
    <w:rsid w:val="00D33EE8"/>
    <w:rsid w:val="00D3483F"/>
    <w:rsid w:val="00D371E8"/>
    <w:rsid w:val="00D37DBB"/>
    <w:rsid w:val="00D41343"/>
    <w:rsid w:val="00D42744"/>
    <w:rsid w:val="00D42EFC"/>
    <w:rsid w:val="00D43615"/>
    <w:rsid w:val="00D45CCB"/>
    <w:rsid w:val="00D462AD"/>
    <w:rsid w:val="00D51550"/>
    <w:rsid w:val="00D5228C"/>
    <w:rsid w:val="00D5345F"/>
    <w:rsid w:val="00D539B2"/>
    <w:rsid w:val="00D5560B"/>
    <w:rsid w:val="00D55BCE"/>
    <w:rsid w:val="00D575F1"/>
    <w:rsid w:val="00D579E8"/>
    <w:rsid w:val="00D60326"/>
    <w:rsid w:val="00D62549"/>
    <w:rsid w:val="00D66296"/>
    <w:rsid w:val="00D66398"/>
    <w:rsid w:val="00D669A1"/>
    <w:rsid w:val="00D701CA"/>
    <w:rsid w:val="00D74298"/>
    <w:rsid w:val="00D76231"/>
    <w:rsid w:val="00D80D14"/>
    <w:rsid w:val="00D82A99"/>
    <w:rsid w:val="00D837FD"/>
    <w:rsid w:val="00D8397C"/>
    <w:rsid w:val="00D854C2"/>
    <w:rsid w:val="00D8631D"/>
    <w:rsid w:val="00D925AF"/>
    <w:rsid w:val="00D92810"/>
    <w:rsid w:val="00D930BE"/>
    <w:rsid w:val="00D93582"/>
    <w:rsid w:val="00D96CA6"/>
    <w:rsid w:val="00DA2FE5"/>
    <w:rsid w:val="00DA3BF2"/>
    <w:rsid w:val="00DA6336"/>
    <w:rsid w:val="00DA6C81"/>
    <w:rsid w:val="00DA6E27"/>
    <w:rsid w:val="00DB04CF"/>
    <w:rsid w:val="00DB1F7C"/>
    <w:rsid w:val="00DB5E15"/>
    <w:rsid w:val="00DB6A0C"/>
    <w:rsid w:val="00DC1025"/>
    <w:rsid w:val="00DC19A5"/>
    <w:rsid w:val="00DC5030"/>
    <w:rsid w:val="00DC5AE2"/>
    <w:rsid w:val="00DC7461"/>
    <w:rsid w:val="00DC7EB6"/>
    <w:rsid w:val="00DD029B"/>
    <w:rsid w:val="00DD0586"/>
    <w:rsid w:val="00DD456C"/>
    <w:rsid w:val="00DD465F"/>
    <w:rsid w:val="00DD56B2"/>
    <w:rsid w:val="00DD575E"/>
    <w:rsid w:val="00DD6334"/>
    <w:rsid w:val="00DD6918"/>
    <w:rsid w:val="00DE021B"/>
    <w:rsid w:val="00DE0C90"/>
    <w:rsid w:val="00DE178D"/>
    <w:rsid w:val="00DE2CF5"/>
    <w:rsid w:val="00DE4041"/>
    <w:rsid w:val="00DE41D0"/>
    <w:rsid w:val="00DE4877"/>
    <w:rsid w:val="00DE4ADA"/>
    <w:rsid w:val="00DE728C"/>
    <w:rsid w:val="00DF5ABE"/>
    <w:rsid w:val="00E006BF"/>
    <w:rsid w:val="00E01670"/>
    <w:rsid w:val="00E02734"/>
    <w:rsid w:val="00E02E13"/>
    <w:rsid w:val="00E0469B"/>
    <w:rsid w:val="00E051A3"/>
    <w:rsid w:val="00E06281"/>
    <w:rsid w:val="00E06580"/>
    <w:rsid w:val="00E06E65"/>
    <w:rsid w:val="00E10436"/>
    <w:rsid w:val="00E1413D"/>
    <w:rsid w:val="00E1447B"/>
    <w:rsid w:val="00E16E0A"/>
    <w:rsid w:val="00E16E7C"/>
    <w:rsid w:val="00E2156D"/>
    <w:rsid w:val="00E2361A"/>
    <w:rsid w:val="00E24B0E"/>
    <w:rsid w:val="00E302A5"/>
    <w:rsid w:val="00E31291"/>
    <w:rsid w:val="00E31D0C"/>
    <w:rsid w:val="00E346BA"/>
    <w:rsid w:val="00E3616F"/>
    <w:rsid w:val="00E41107"/>
    <w:rsid w:val="00E4382A"/>
    <w:rsid w:val="00E4491A"/>
    <w:rsid w:val="00E46320"/>
    <w:rsid w:val="00E46463"/>
    <w:rsid w:val="00E47997"/>
    <w:rsid w:val="00E53C6C"/>
    <w:rsid w:val="00E53E22"/>
    <w:rsid w:val="00E542FD"/>
    <w:rsid w:val="00E5451A"/>
    <w:rsid w:val="00E554D5"/>
    <w:rsid w:val="00E559E4"/>
    <w:rsid w:val="00E5605E"/>
    <w:rsid w:val="00E62638"/>
    <w:rsid w:val="00E62D42"/>
    <w:rsid w:val="00E63012"/>
    <w:rsid w:val="00E636F0"/>
    <w:rsid w:val="00E66CD0"/>
    <w:rsid w:val="00E7079A"/>
    <w:rsid w:val="00E709C7"/>
    <w:rsid w:val="00E709D4"/>
    <w:rsid w:val="00E71491"/>
    <w:rsid w:val="00E71522"/>
    <w:rsid w:val="00E71792"/>
    <w:rsid w:val="00E736D8"/>
    <w:rsid w:val="00E74EE8"/>
    <w:rsid w:val="00E74FFB"/>
    <w:rsid w:val="00E756CD"/>
    <w:rsid w:val="00E758C9"/>
    <w:rsid w:val="00E759EE"/>
    <w:rsid w:val="00E76C02"/>
    <w:rsid w:val="00E8071A"/>
    <w:rsid w:val="00E8100B"/>
    <w:rsid w:val="00E83793"/>
    <w:rsid w:val="00E840EB"/>
    <w:rsid w:val="00E844AF"/>
    <w:rsid w:val="00E846DC"/>
    <w:rsid w:val="00E866CF"/>
    <w:rsid w:val="00E87C66"/>
    <w:rsid w:val="00E87D63"/>
    <w:rsid w:val="00E87E61"/>
    <w:rsid w:val="00E9006C"/>
    <w:rsid w:val="00EA1272"/>
    <w:rsid w:val="00EA200D"/>
    <w:rsid w:val="00EA33CF"/>
    <w:rsid w:val="00EA49C4"/>
    <w:rsid w:val="00EA4AAA"/>
    <w:rsid w:val="00EA5D6A"/>
    <w:rsid w:val="00EB09B4"/>
    <w:rsid w:val="00EB1537"/>
    <w:rsid w:val="00EB1710"/>
    <w:rsid w:val="00EB25B8"/>
    <w:rsid w:val="00EB25FF"/>
    <w:rsid w:val="00EB3312"/>
    <w:rsid w:val="00EB4B92"/>
    <w:rsid w:val="00EB5555"/>
    <w:rsid w:val="00EB7C07"/>
    <w:rsid w:val="00EC3F10"/>
    <w:rsid w:val="00EC4DAA"/>
    <w:rsid w:val="00EC5466"/>
    <w:rsid w:val="00EC5644"/>
    <w:rsid w:val="00EC6F43"/>
    <w:rsid w:val="00EC725F"/>
    <w:rsid w:val="00ED0142"/>
    <w:rsid w:val="00ED24D6"/>
    <w:rsid w:val="00ED2C5F"/>
    <w:rsid w:val="00ED42E1"/>
    <w:rsid w:val="00ED4627"/>
    <w:rsid w:val="00ED4752"/>
    <w:rsid w:val="00ED5BAC"/>
    <w:rsid w:val="00ED6A7B"/>
    <w:rsid w:val="00EE1253"/>
    <w:rsid w:val="00EE1864"/>
    <w:rsid w:val="00EE1CF6"/>
    <w:rsid w:val="00EE4269"/>
    <w:rsid w:val="00EE46C8"/>
    <w:rsid w:val="00EE48A8"/>
    <w:rsid w:val="00EE5C14"/>
    <w:rsid w:val="00EE5D54"/>
    <w:rsid w:val="00EE73B6"/>
    <w:rsid w:val="00EF06FB"/>
    <w:rsid w:val="00EF2F1B"/>
    <w:rsid w:val="00EF312F"/>
    <w:rsid w:val="00EF45FB"/>
    <w:rsid w:val="00EF4C9A"/>
    <w:rsid w:val="00EF52D1"/>
    <w:rsid w:val="00EF5BE9"/>
    <w:rsid w:val="00EF5C5F"/>
    <w:rsid w:val="00EF66DC"/>
    <w:rsid w:val="00F00BCF"/>
    <w:rsid w:val="00F00E6F"/>
    <w:rsid w:val="00F00FD9"/>
    <w:rsid w:val="00F01042"/>
    <w:rsid w:val="00F02794"/>
    <w:rsid w:val="00F07B27"/>
    <w:rsid w:val="00F12D73"/>
    <w:rsid w:val="00F137F8"/>
    <w:rsid w:val="00F1546B"/>
    <w:rsid w:val="00F179BF"/>
    <w:rsid w:val="00F20453"/>
    <w:rsid w:val="00F20AA5"/>
    <w:rsid w:val="00F21314"/>
    <w:rsid w:val="00F22D15"/>
    <w:rsid w:val="00F23F8C"/>
    <w:rsid w:val="00F270C7"/>
    <w:rsid w:val="00F27E62"/>
    <w:rsid w:val="00F3184E"/>
    <w:rsid w:val="00F31934"/>
    <w:rsid w:val="00F36A74"/>
    <w:rsid w:val="00F41F52"/>
    <w:rsid w:val="00F423B9"/>
    <w:rsid w:val="00F42B17"/>
    <w:rsid w:val="00F43C19"/>
    <w:rsid w:val="00F468B3"/>
    <w:rsid w:val="00F47032"/>
    <w:rsid w:val="00F5378D"/>
    <w:rsid w:val="00F56A8D"/>
    <w:rsid w:val="00F576C4"/>
    <w:rsid w:val="00F61DBF"/>
    <w:rsid w:val="00F62099"/>
    <w:rsid w:val="00F641B6"/>
    <w:rsid w:val="00F647E8"/>
    <w:rsid w:val="00F71789"/>
    <w:rsid w:val="00F728AF"/>
    <w:rsid w:val="00F751D0"/>
    <w:rsid w:val="00F758AA"/>
    <w:rsid w:val="00F75E39"/>
    <w:rsid w:val="00F76FC2"/>
    <w:rsid w:val="00F77075"/>
    <w:rsid w:val="00F82018"/>
    <w:rsid w:val="00F82612"/>
    <w:rsid w:val="00F8283E"/>
    <w:rsid w:val="00F84315"/>
    <w:rsid w:val="00F86164"/>
    <w:rsid w:val="00F905EE"/>
    <w:rsid w:val="00F913F0"/>
    <w:rsid w:val="00F93210"/>
    <w:rsid w:val="00F94281"/>
    <w:rsid w:val="00F94F72"/>
    <w:rsid w:val="00F957AF"/>
    <w:rsid w:val="00F9738D"/>
    <w:rsid w:val="00FA3ED3"/>
    <w:rsid w:val="00FA43C9"/>
    <w:rsid w:val="00FA60B1"/>
    <w:rsid w:val="00FA6F7D"/>
    <w:rsid w:val="00FA7EAA"/>
    <w:rsid w:val="00FA7F55"/>
    <w:rsid w:val="00FB14C1"/>
    <w:rsid w:val="00FB1868"/>
    <w:rsid w:val="00FB22D5"/>
    <w:rsid w:val="00FB4C55"/>
    <w:rsid w:val="00FB5A92"/>
    <w:rsid w:val="00FB5CD4"/>
    <w:rsid w:val="00FB6EAF"/>
    <w:rsid w:val="00FB7F4E"/>
    <w:rsid w:val="00FC4B98"/>
    <w:rsid w:val="00FC74E5"/>
    <w:rsid w:val="00FD12EF"/>
    <w:rsid w:val="00FD1955"/>
    <w:rsid w:val="00FD1EA2"/>
    <w:rsid w:val="00FD226D"/>
    <w:rsid w:val="00FD3FD3"/>
    <w:rsid w:val="00FE21AC"/>
    <w:rsid w:val="00FE2D16"/>
    <w:rsid w:val="00FE442D"/>
    <w:rsid w:val="00FE5A4C"/>
    <w:rsid w:val="00FE64E3"/>
    <w:rsid w:val="00FE67A2"/>
    <w:rsid w:val="00FE7806"/>
    <w:rsid w:val="00FF03E4"/>
    <w:rsid w:val="00FF22AE"/>
    <w:rsid w:val="00FF4634"/>
    <w:rsid w:val="00FF465D"/>
    <w:rsid w:val="00FF47D7"/>
    <w:rsid w:val="00FF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57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locked="0" w:unhideWhenUsed="0"/>
    <w:lsdException w:name="No Spacing" w:locked="0" w:semiHidden="0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nhideWhenUsed="0" w:qFormat="1"/>
    <w:lsdException w:name="Intense Quote" w:locked="0" w:semiHidden="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nhideWhenUsed="0" w:qFormat="1"/>
    <w:lsdException w:name="Intense Emphasis" w:locked="0" w:semiHidden="0" w:unhideWhenUsed="0" w:qFormat="1"/>
    <w:lsdException w:name="Subtle Reference" w:locked="0" w:semiHidden="0" w:unhideWhenUsed="0" w:qFormat="1"/>
    <w:lsdException w:name="Intense Reference" w:locked="0" w:semiHidden="0" w:unhideWhenUsed="0" w:qFormat="1"/>
    <w:lsdException w:name="Book Title" w:locked="0" w:semiHidden="0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0">
    <w:name w:val="Normal"/>
    <w:qFormat/>
    <w:rsid w:val="00C86DE9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0"/>
    <w:next w:val="a0"/>
    <w:link w:val="1Char"/>
    <w:uiPriority w:val="99"/>
    <w:qFormat/>
    <w:rsid w:val="00EB25B8"/>
    <w:pPr>
      <w:keepNext/>
      <w:keepLines/>
      <w:numPr>
        <w:numId w:val="28"/>
      </w:numPr>
      <w:shd w:val="clear" w:color="auto" w:fill="B8CCE4"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9"/>
    <w:qFormat/>
    <w:rsid w:val="00BE1CBF"/>
    <w:pPr>
      <w:widowControl/>
      <w:numPr>
        <w:ilvl w:val="1"/>
        <w:numId w:val="28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before="200" w:line="276" w:lineRule="auto"/>
      <w:jc w:val="left"/>
      <w:outlineLvl w:val="1"/>
    </w:pPr>
    <w:rPr>
      <w:spacing w:val="15"/>
      <w:kern w:val="0"/>
      <w:sz w:val="22"/>
      <w:szCs w:val="22"/>
      <w:lang w:eastAsia="en-US"/>
    </w:rPr>
  </w:style>
  <w:style w:type="paragraph" w:styleId="3">
    <w:name w:val="heading 3"/>
    <w:basedOn w:val="a0"/>
    <w:next w:val="a0"/>
    <w:link w:val="3Char"/>
    <w:uiPriority w:val="99"/>
    <w:qFormat/>
    <w:rsid w:val="00EF5C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0"/>
    <w:next w:val="a0"/>
    <w:link w:val="6Char"/>
    <w:uiPriority w:val="99"/>
    <w:qFormat/>
    <w:rsid w:val="00EF5C5F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EB25B8"/>
    <w:rPr>
      <w:rFonts w:cs="Calibri"/>
      <w:b/>
      <w:bCs/>
      <w:kern w:val="44"/>
      <w:sz w:val="44"/>
      <w:szCs w:val="44"/>
      <w:shd w:val="clear" w:color="auto" w:fill="B8CCE4"/>
    </w:rPr>
  </w:style>
  <w:style w:type="character" w:customStyle="1" w:styleId="2Char">
    <w:name w:val="标题 2 Char"/>
    <w:basedOn w:val="a1"/>
    <w:link w:val="2"/>
    <w:uiPriority w:val="99"/>
    <w:locked/>
    <w:rsid w:val="00BE1CBF"/>
    <w:rPr>
      <w:rFonts w:cs="Calibri"/>
      <w:spacing w:val="15"/>
      <w:sz w:val="22"/>
      <w:szCs w:val="22"/>
      <w:shd w:val="clear" w:color="auto" w:fill="DBE5F1"/>
      <w:lang w:eastAsia="en-US"/>
    </w:rPr>
  </w:style>
  <w:style w:type="character" w:customStyle="1" w:styleId="3Char">
    <w:name w:val="标题 3 Char"/>
    <w:basedOn w:val="a1"/>
    <w:link w:val="3"/>
    <w:uiPriority w:val="99"/>
    <w:locked/>
    <w:rsid w:val="00EF5C5F"/>
    <w:rPr>
      <w:rFonts w:ascii="Calibri" w:eastAsia="宋体" w:hAnsi="Calibri" w:cs="Calibri"/>
      <w:b/>
      <w:bCs/>
      <w:sz w:val="32"/>
      <w:szCs w:val="32"/>
    </w:rPr>
  </w:style>
  <w:style w:type="character" w:customStyle="1" w:styleId="6Char">
    <w:name w:val="标题 6 Char"/>
    <w:basedOn w:val="a1"/>
    <w:link w:val="6"/>
    <w:uiPriority w:val="99"/>
    <w:locked/>
    <w:rsid w:val="00EF5C5F"/>
    <w:rPr>
      <w:rFonts w:ascii="Cambria" w:eastAsia="宋体" w:hAnsi="Cambria" w:cs="Cambria"/>
      <w:b/>
      <w:bCs/>
      <w:sz w:val="24"/>
      <w:szCs w:val="24"/>
    </w:rPr>
  </w:style>
  <w:style w:type="paragraph" w:styleId="a4">
    <w:name w:val="header"/>
    <w:basedOn w:val="a0"/>
    <w:link w:val="Char"/>
    <w:uiPriority w:val="99"/>
    <w:rsid w:val="00C86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C86DE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rsid w:val="00C86D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86DE9"/>
    <w:rPr>
      <w:rFonts w:cs="Times New Roman"/>
      <w:sz w:val="18"/>
      <w:szCs w:val="18"/>
    </w:rPr>
  </w:style>
  <w:style w:type="paragraph" w:styleId="a6">
    <w:name w:val="Subtitle"/>
    <w:basedOn w:val="a0"/>
    <w:next w:val="a0"/>
    <w:link w:val="Char1"/>
    <w:uiPriority w:val="99"/>
    <w:qFormat/>
    <w:rsid w:val="00EF5C5F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6"/>
    <w:uiPriority w:val="99"/>
    <w:locked/>
    <w:rsid w:val="00EF5C5F"/>
    <w:rPr>
      <w:rFonts w:ascii="Cambria" w:eastAsia="宋体" w:hAnsi="Cambria" w:cs="Cambria"/>
      <w:b/>
      <w:bCs/>
      <w:kern w:val="28"/>
      <w:sz w:val="32"/>
      <w:szCs w:val="32"/>
    </w:rPr>
  </w:style>
  <w:style w:type="character" w:styleId="a7">
    <w:name w:val="Intense Emphasis"/>
    <w:basedOn w:val="a1"/>
    <w:uiPriority w:val="99"/>
    <w:qFormat/>
    <w:rsid w:val="00EF5C5F"/>
    <w:rPr>
      <w:rFonts w:cs="Times New Roman"/>
      <w:b/>
      <w:bCs/>
      <w:i/>
      <w:iCs/>
      <w:color w:val="4F81BD"/>
    </w:rPr>
  </w:style>
  <w:style w:type="character" w:styleId="a8">
    <w:name w:val="page number"/>
    <w:basedOn w:val="a1"/>
    <w:uiPriority w:val="99"/>
    <w:rsid w:val="00EF5C5F"/>
    <w:rPr>
      <w:rFonts w:cs="Times New Roman"/>
    </w:rPr>
  </w:style>
  <w:style w:type="paragraph" w:styleId="a9">
    <w:name w:val="Document Map"/>
    <w:basedOn w:val="a0"/>
    <w:link w:val="Char2"/>
    <w:uiPriority w:val="99"/>
    <w:semiHidden/>
    <w:rsid w:val="00EF5C5F"/>
    <w:rPr>
      <w:rFonts w:ascii="宋体" w:cs="宋体"/>
      <w:sz w:val="18"/>
      <w:szCs w:val="18"/>
    </w:rPr>
  </w:style>
  <w:style w:type="character" w:customStyle="1" w:styleId="Char2">
    <w:name w:val="文档结构图 Char"/>
    <w:basedOn w:val="a1"/>
    <w:link w:val="a9"/>
    <w:uiPriority w:val="99"/>
    <w:semiHidden/>
    <w:locked/>
    <w:rsid w:val="00EF5C5F"/>
    <w:rPr>
      <w:rFonts w:ascii="宋体" w:eastAsia="宋体" w:hAnsi="Calibri" w:cs="宋体"/>
      <w:sz w:val="18"/>
      <w:szCs w:val="18"/>
    </w:rPr>
  </w:style>
  <w:style w:type="table" w:styleId="aa">
    <w:name w:val="Table Grid"/>
    <w:basedOn w:val="a2"/>
    <w:uiPriority w:val="99"/>
    <w:rsid w:val="007E69FE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uiPriority w:val="99"/>
    <w:rsid w:val="007E69FE"/>
    <w:rPr>
      <w:rFonts w:cs="Times New Roman"/>
    </w:rPr>
  </w:style>
  <w:style w:type="character" w:customStyle="1" w:styleId="attribute-value">
    <w:name w:val="attribute-value"/>
    <w:basedOn w:val="a1"/>
    <w:uiPriority w:val="99"/>
    <w:rsid w:val="007E69FE"/>
    <w:rPr>
      <w:rFonts w:cs="Times New Roman"/>
    </w:rPr>
  </w:style>
  <w:style w:type="paragraph" w:styleId="HTML">
    <w:name w:val="HTML Preformatted"/>
    <w:basedOn w:val="a0"/>
    <w:link w:val="HTMLChar"/>
    <w:uiPriority w:val="99"/>
    <w:rsid w:val="007E6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locked/>
    <w:rsid w:val="007E69FE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0"/>
    <w:next w:val="a0"/>
    <w:autoRedefine/>
    <w:uiPriority w:val="39"/>
    <w:rsid w:val="00AB15B5"/>
    <w:rPr>
      <w:rFonts w:ascii="Times New Roman" w:hAnsi="Times New Roman" w:cs="Times New Roman"/>
      <w:sz w:val="20"/>
      <w:szCs w:val="20"/>
    </w:rPr>
  </w:style>
  <w:style w:type="character" w:styleId="ab">
    <w:name w:val="Intense Reference"/>
    <w:basedOn w:val="a1"/>
    <w:uiPriority w:val="99"/>
    <w:qFormat/>
    <w:rsid w:val="00AB15B5"/>
    <w:rPr>
      <w:rFonts w:cs="Times New Roman"/>
      <w:b/>
      <w:bCs/>
      <w:smallCaps/>
      <w:color w:val="C0504D"/>
      <w:spacing w:val="5"/>
      <w:u w:val="single"/>
    </w:rPr>
  </w:style>
  <w:style w:type="paragraph" w:styleId="TOC">
    <w:name w:val="TOC Heading"/>
    <w:basedOn w:val="1"/>
    <w:next w:val="a0"/>
    <w:uiPriority w:val="39"/>
    <w:qFormat/>
    <w:rsid w:val="005D5589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20">
    <w:name w:val="toc 2"/>
    <w:basedOn w:val="a0"/>
    <w:next w:val="a0"/>
    <w:autoRedefine/>
    <w:uiPriority w:val="39"/>
    <w:rsid w:val="005D558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30">
    <w:name w:val="toc 3"/>
    <w:basedOn w:val="a0"/>
    <w:next w:val="a0"/>
    <w:autoRedefine/>
    <w:uiPriority w:val="39"/>
    <w:rsid w:val="005D558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ac">
    <w:name w:val="Balloon Text"/>
    <w:basedOn w:val="a0"/>
    <w:link w:val="Char3"/>
    <w:uiPriority w:val="99"/>
    <w:semiHidden/>
    <w:rsid w:val="005D5589"/>
    <w:rPr>
      <w:sz w:val="18"/>
      <w:szCs w:val="18"/>
    </w:rPr>
  </w:style>
  <w:style w:type="character" w:customStyle="1" w:styleId="Char3">
    <w:name w:val="批注框文本 Char"/>
    <w:basedOn w:val="a1"/>
    <w:link w:val="ac"/>
    <w:uiPriority w:val="99"/>
    <w:locked/>
    <w:rsid w:val="005D5589"/>
    <w:rPr>
      <w:rFonts w:ascii="Calibri" w:eastAsia="宋体" w:hAnsi="Calibri" w:cs="Calibri"/>
      <w:sz w:val="18"/>
      <w:szCs w:val="18"/>
    </w:rPr>
  </w:style>
  <w:style w:type="character" w:styleId="ad">
    <w:name w:val="Hyperlink"/>
    <w:basedOn w:val="a1"/>
    <w:uiPriority w:val="99"/>
    <w:rsid w:val="005D5589"/>
    <w:rPr>
      <w:rFonts w:cs="Times New Roman"/>
      <w:color w:val="0000FF"/>
      <w:u w:val="single"/>
    </w:rPr>
  </w:style>
  <w:style w:type="paragraph" w:styleId="ae">
    <w:name w:val="Block Text"/>
    <w:basedOn w:val="a0"/>
    <w:uiPriority w:val="99"/>
    <w:rsid w:val="00DD575E"/>
    <w:pPr>
      <w:widowControl/>
      <w:pBdr>
        <w:top w:val="single" w:sz="4" w:space="0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-86" w:right="288"/>
    </w:pPr>
    <w:rPr>
      <w:rFonts w:ascii="Arial" w:eastAsia="Batang" w:hAnsi="Arial" w:cs="Arial"/>
      <w:kern w:val="0"/>
      <w:sz w:val="16"/>
      <w:szCs w:val="16"/>
      <w:lang w:eastAsia="en-US"/>
    </w:rPr>
  </w:style>
  <w:style w:type="paragraph" w:styleId="af">
    <w:name w:val="Title"/>
    <w:basedOn w:val="a0"/>
    <w:next w:val="a0"/>
    <w:link w:val="Char4"/>
    <w:uiPriority w:val="99"/>
    <w:qFormat/>
    <w:rsid w:val="00DD575E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99"/>
    <w:locked/>
    <w:rsid w:val="00DD575E"/>
    <w:rPr>
      <w:rFonts w:ascii="Cambria" w:eastAsia="宋体" w:hAnsi="Cambria" w:cs="Cambria"/>
      <w:b/>
      <w:bCs/>
      <w:sz w:val="32"/>
      <w:szCs w:val="32"/>
    </w:rPr>
  </w:style>
  <w:style w:type="paragraph" w:styleId="af0">
    <w:name w:val="List Paragraph"/>
    <w:basedOn w:val="a0"/>
    <w:uiPriority w:val="99"/>
    <w:qFormat/>
    <w:rsid w:val="00DD575E"/>
    <w:pPr>
      <w:ind w:firstLineChars="200" w:firstLine="420"/>
    </w:pPr>
    <w:rPr>
      <w:rFonts w:ascii="Times New Roman" w:hAnsi="Times New Roman" w:cs="Times New Roman"/>
      <w:sz w:val="20"/>
      <w:szCs w:val="20"/>
    </w:rPr>
  </w:style>
  <w:style w:type="paragraph" w:styleId="af1">
    <w:name w:val="No Spacing"/>
    <w:uiPriority w:val="99"/>
    <w:qFormat/>
    <w:rsid w:val="00DD575E"/>
    <w:pPr>
      <w:widowControl w:val="0"/>
      <w:jc w:val="both"/>
    </w:pPr>
    <w:rPr>
      <w:rFonts w:ascii="Times New Roman" w:hAnsi="Times New Roman"/>
      <w:kern w:val="2"/>
    </w:rPr>
  </w:style>
  <w:style w:type="paragraph" w:styleId="a">
    <w:name w:val="Quote"/>
    <w:basedOn w:val="a0"/>
    <w:next w:val="a0"/>
    <w:link w:val="Char5"/>
    <w:uiPriority w:val="99"/>
    <w:qFormat/>
    <w:rsid w:val="00DD575E"/>
    <w:pPr>
      <w:numPr>
        <w:numId w:val="10"/>
      </w:numPr>
      <w:ind w:leftChars="50" w:left="470" w:rightChars="100" w:right="100"/>
    </w:pPr>
    <w:rPr>
      <w:rFonts w:ascii="Times New Roman" w:hAnsi="Times New Roman" w:cs="Times New Roman"/>
      <w:color w:val="000000"/>
      <w:sz w:val="20"/>
      <w:szCs w:val="20"/>
    </w:rPr>
  </w:style>
  <w:style w:type="character" w:customStyle="1" w:styleId="Char5">
    <w:name w:val="引用 Char"/>
    <w:basedOn w:val="a1"/>
    <w:link w:val="a"/>
    <w:uiPriority w:val="99"/>
    <w:locked/>
    <w:rsid w:val="00DD575E"/>
    <w:rPr>
      <w:rFonts w:ascii="Times New Roman" w:eastAsia="宋体" w:hAnsi="Times New Roman" w:cs="Times New Roman"/>
      <w:color w:val="000000"/>
      <w:sz w:val="24"/>
      <w:szCs w:val="24"/>
    </w:rPr>
  </w:style>
  <w:style w:type="character" w:styleId="af2">
    <w:name w:val="FollowedHyperlink"/>
    <w:basedOn w:val="a1"/>
    <w:uiPriority w:val="99"/>
    <w:rsid w:val="00DD575E"/>
    <w:rPr>
      <w:rFonts w:cs="Times New Roman"/>
      <w:color w:val="800080"/>
      <w:u w:val="single"/>
    </w:rPr>
  </w:style>
  <w:style w:type="character" w:styleId="af3">
    <w:name w:val="Subtle Emphasis"/>
    <w:basedOn w:val="a1"/>
    <w:uiPriority w:val="99"/>
    <w:qFormat/>
    <w:rsid w:val="00DD575E"/>
    <w:rPr>
      <w:rFonts w:cs="Times New Roman"/>
      <w:i/>
      <w:iCs/>
      <w:color w:val="808080"/>
    </w:rPr>
  </w:style>
  <w:style w:type="paragraph" w:styleId="af4">
    <w:name w:val="Intense Quote"/>
    <w:basedOn w:val="a0"/>
    <w:next w:val="a0"/>
    <w:link w:val="Char6"/>
    <w:uiPriority w:val="99"/>
    <w:qFormat/>
    <w:rsid w:val="00DD575E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 w:cs="Times New Roman"/>
      <w:b/>
      <w:bCs/>
      <w:i/>
      <w:iCs/>
      <w:color w:val="4F81BD"/>
      <w:sz w:val="20"/>
      <w:szCs w:val="20"/>
    </w:rPr>
  </w:style>
  <w:style w:type="character" w:customStyle="1" w:styleId="Char6">
    <w:name w:val="明显引用 Char"/>
    <w:basedOn w:val="a1"/>
    <w:link w:val="af4"/>
    <w:uiPriority w:val="99"/>
    <w:locked/>
    <w:rsid w:val="00DD575E"/>
    <w:rPr>
      <w:rFonts w:ascii="Times New Roman" w:eastAsia="宋体" w:hAnsi="Times New Roman" w:cs="Times New Roman"/>
      <w:b/>
      <w:bCs/>
      <w:i/>
      <w:iCs/>
      <w:color w:val="4F81BD"/>
      <w:sz w:val="24"/>
      <w:szCs w:val="24"/>
    </w:rPr>
  </w:style>
  <w:style w:type="character" w:styleId="af5">
    <w:name w:val="Subtle Reference"/>
    <w:basedOn w:val="a1"/>
    <w:uiPriority w:val="99"/>
    <w:qFormat/>
    <w:rsid w:val="00DD575E"/>
    <w:rPr>
      <w:rFonts w:cs="Times New Roman"/>
      <w:smallCaps/>
      <w:color w:val="C0504D"/>
      <w:u w:val="single"/>
    </w:rPr>
  </w:style>
  <w:style w:type="character" w:styleId="af6">
    <w:name w:val="Book Title"/>
    <w:basedOn w:val="a1"/>
    <w:uiPriority w:val="99"/>
    <w:qFormat/>
    <w:rsid w:val="00DD575E"/>
    <w:rPr>
      <w:rFonts w:cs="Times New Roman"/>
      <w:b/>
      <w:bCs/>
      <w:smallCaps/>
      <w:spacing w:val="5"/>
    </w:rPr>
  </w:style>
  <w:style w:type="character" w:styleId="af7">
    <w:name w:val="Emphasis"/>
    <w:basedOn w:val="a1"/>
    <w:uiPriority w:val="99"/>
    <w:qFormat/>
    <w:rsid w:val="00DD575E"/>
    <w:rPr>
      <w:rFonts w:cs="Times New Roman"/>
      <w:i/>
      <w:iCs/>
    </w:rPr>
  </w:style>
  <w:style w:type="paragraph" w:styleId="af8">
    <w:name w:val="Body Text"/>
    <w:basedOn w:val="a0"/>
    <w:link w:val="Char7"/>
    <w:uiPriority w:val="99"/>
    <w:rsid w:val="00C90A78"/>
    <w:pPr>
      <w:widowControl/>
      <w:spacing w:after="240"/>
      <w:jc w:val="center"/>
    </w:pPr>
    <w:rPr>
      <w:rFonts w:ascii="Times New Roman" w:hAnsi="Times New Roman" w:cs="Times New Roman"/>
      <w:kern w:val="0"/>
      <w:sz w:val="24"/>
      <w:szCs w:val="24"/>
      <w:lang w:val="en-AU" w:eastAsia="en-US"/>
    </w:rPr>
  </w:style>
  <w:style w:type="character" w:customStyle="1" w:styleId="Char7">
    <w:name w:val="正文文本 Char"/>
    <w:basedOn w:val="a1"/>
    <w:link w:val="af8"/>
    <w:uiPriority w:val="99"/>
    <w:locked/>
    <w:rsid w:val="00C90A78"/>
    <w:rPr>
      <w:rFonts w:ascii="Times New Roman" w:eastAsia="宋体" w:hAnsi="Times New Roman" w:cs="Times New Roman"/>
      <w:kern w:val="0"/>
      <w:sz w:val="24"/>
      <w:szCs w:val="24"/>
      <w:lang w:val="en-AU" w:eastAsia="en-US"/>
    </w:rPr>
  </w:style>
  <w:style w:type="character" w:styleId="af9">
    <w:name w:val="annotation reference"/>
    <w:basedOn w:val="a1"/>
    <w:uiPriority w:val="99"/>
    <w:semiHidden/>
    <w:rsid w:val="00C90A78"/>
    <w:rPr>
      <w:rFonts w:cs="Times New Roman"/>
      <w:sz w:val="21"/>
      <w:szCs w:val="21"/>
    </w:rPr>
  </w:style>
  <w:style w:type="paragraph" w:styleId="afa">
    <w:name w:val="annotation text"/>
    <w:basedOn w:val="a0"/>
    <w:link w:val="Char8"/>
    <w:uiPriority w:val="99"/>
    <w:semiHidden/>
    <w:rsid w:val="00C90A78"/>
    <w:pPr>
      <w:jc w:val="left"/>
    </w:pPr>
  </w:style>
  <w:style w:type="character" w:customStyle="1" w:styleId="Char8">
    <w:name w:val="批注文字 Char"/>
    <w:basedOn w:val="a1"/>
    <w:link w:val="afa"/>
    <w:uiPriority w:val="99"/>
    <w:semiHidden/>
    <w:locked/>
    <w:rsid w:val="00C90A78"/>
    <w:rPr>
      <w:rFonts w:ascii="Calibri" w:eastAsia="宋体" w:hAnsi="Calibri" w:cs="Calibri"/>
    </w:rPr>
  </w:style>
  <w:style w:type="paragraph" w:styleId="afb">
    <w:name w:val="annotation subject"/>
    <w:basedOn w:val="afa"/>
    <w:next w:val="afa"/>
    <w:link w:val="Char9"/>
    <w:uiPriority w:val="99"/>
    <w:semiHidden/>
    <w:rsid w:val="00C90A78"/>
    <w:rPr>
      <w:b/>
      <w:bCs/>
    </w:rPr>
  </w:style>
  <w:style w:type="character" w:customStyle="1" w:styleId="Char9">
    <w:name w:val="批注主题 Char"/>
    <w:basedOn w:val="Char8"/>
    <w:link w:val="afb"/>
    <w:uiPriority w:val="99"/>
    <w:semiHidden/>
    <w:locked/>
    <w:rsid w:val="00C90A78"/>
    <w:rPr>
      <w:b/>
      <w:bCs/>
    </w:rPr>
  </w:style>
  <w:style w:type="paragraph" w:customStyle="1" w:styleId="TimesNewRoman012">
    <w:name w:val="样式 (西文) Times New Roman (中文) 微软雅黑 黑色 首行缩进:  0 厘米 行距: 固定值 12 磅"/>
    <w:basedOn w:val="a0"/>
    <w:uiPriority w:val="99"/>
    <w:rsid w:val="00C90A78"/>
    <w:pPr>
      <w:spacing w:line="240" w:lineRule="exact"/>
      <w:ind w:leftChars="34" w:left="71" w:firstLine="2"/>
    </w:pPr>
    <w:rPr>
      <w:rFonts w:ascii="Times New Roman" w:eastAsia="黑体" w:hAnsi="Times New Roman" w:cs="Times New Roman"/>
      <w:color w:val="000000"/>
    </w:rPr>
  </w:style>
  <w:style w:type="character" w:customStyle="1" w:styleId="afc">
    <w:name w:val="样式 黑体 黑色"/>
    <w:basedOn w:val="a1"/>
    <w:rsid w:val="00C90A78"/>
    <w:rPr>
      <w:rFonts w:ascii="Times New Roman" w:eastAsia="黑体" w:hAnsi="Times New Roman" w:cs="Times New Roman"/>
      <w:color w:val="000000"/>
      <w:sz w:val="21"/>
      <w:szCs w:val="21"/>
    </w:rPr>
  </w:style>
  <w:style w:type="character" w:customStyle="1" w:styleId="TimesNewRoman">
    <w:name w:val="样式 (西文) Times New Roman (中文) 黑体 黑色"/>
    <w:basedOn w:val="a1"/>
    <w:uiPriority w:val="99"/>
    <w:rsid w:val="00C90A78"/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customStyle="1" w:styleId="TimesNewRoman0">
    <w:name w:val="样式 (西文) Times New Roman (中文) 黑体 黑色 居中"/>
    <w:basedOn w:val="a0"/>
    <w:rsid w:val="00C90A78"/>
    <w:pPr>
      <w:jc w:val="center"/>
    </w:pPr>
    <w:rPr>
      <w:rFonts w:ascii="Times New Roman" w:eastAsia="黑体" w:hAnsi="Times New Roman" w:cs="Times New Roman"/>
      <w:color w:val="000000"/>
      <w:sz w:val="20"/>
      <w:szCs w:val="20"/>
    </w:rPr>
  </w:style>
  <w:style w:type="paragraph" w:customStyle="1" w:styleId="TimesNewRoman12">
    <w:name w:val="样式 (西文) Times New Roman (中文) 黑体 黑色 居中 行距: 固定值 12 磅"/>
    <w:basedOn w:val="a0"/>
    <w:rsid w:val="00C90A78"/>
    <w:pPr>
      <w:spacing w:line="240" w:lineRule="exact"/>
      <w:jc w:val="center"/>
    </w:pPr>
    <w:rPr>
      <w:rFonts w:ascii="Times New Roman" w:eastAsia="黑体" w:hAnsi="Times New Roman" w:cs="Times New Roman"/>
      <w:color w:val="000000"/>
      <w:kern w:val="0"/>
      <w:sz w:val="20"/>
      <w:szCs w:val="20"/>
    </w:rPr>
  </w:style>
  <w:style w:type="paragraph" w:styleId="4">
    <w:name w:val="toc 4"/>
    <w:basedOn w:val="a0"/>
    <w:next w:val="a0"/>
    <w:autoRedefine/>
    <w:uiPriority w:val="39"/>
    <w:rsid w:val="00B51BF2"/>
    <w:pPr>
      <w:ind w:leftChars="600" w:left="1260"/>
    </w:pPr>
  </w:style>
  <w:style w:type="paragraph" w:styleId="5">
    <w:name w:val="toc 5"/>
    <w:basedOn w:val="a0"/>
    <w:next w:val="a0"/>
    <w:autoRedefine/>
    <w:uiPriority w:val="39"/>
    <w:rsid w:val="00B51BF2"/>
    <w:pPr>
      <w:ind w:leftChars="800" w:left="1680"/>
    </w:pPr>
  </w:style>
  <w:style w:type="paragraph" w:styleId="60">
    <w:name w:val="toc 6"/>
    <w:basedOn w:val="a0"/>
    <w:next w:val="a0"/>
    <w:autoRedefine/>
    <w:uiPriority w:val="39"/>
    <w:rsid w:val="00B51BF2"/>
    <w:pPr>
      <w:ind w:leftChars="1000" w:left="2100"/>
    </w:pPr>
  </w:style>
  <w:style w:type="paragraph" w:styleId="7">
    <w:name w:val="toc 7"/>
    <w:basedOn w:val="a0"/>
    <w:next w:val="a0"/>
    <w:autoRedefine/>
    <w:uiPriority w:val="39"/>
    <w:rsid w:val="00B51BF2"/>
    <w:pPr>
      <w:ind w:leftChars="1200" w:left="2520"/>
    </w:pPr>
  </w:style>
  <w:style w:type="paragraph" w:styleId="8">
    <w:name w:val="toc 8"/>
    <w:basedOn w:val="a0"/>
    <w:next w:val="a0"/>
    <w:autoRedefine/>
    <w:uiPriority w:val="39"/>
    <w:rsid w:val="00B51BF2"/>
    <w:pPr>
      <w:ind w:leftChars="1400" w:left="2940"/>
    </w:pPr>
  </w:style>
  <w:style w:type="paragraph" w:styleId="9">
    <w:name w:val="toc 9"/>
    <w:basedOn w:val="a0"/>
    <w:next w:val="a0"/>
    <w:autoRedefine/>
    <w:uiPriority w:val="39"/>
    <w:rsid w:val="00B51BF2"/>
    <w:pPr>
      <w:ind w:leftChars="1600" w:left="3360"/>
    </w:pPr>
  </w:style>
  <w:style w:type="paragraph" w:customStyle="1" w:styleId="p0">
    <w:name w:val="p0"/>
    <w:basedOn w:val="a0"/>
    <w:rsid w:val="00D62549"/>
    <w:pPr>
      <w:widowControl/>
      <w:jc w:val="left"/>
    </w:pPr>
    <w:rPr>
      <w:rFonts w:ascii="宋体" w:hAnsi="宋体" w:cs="宋体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E64CF-5ED9-4D15-A747-0F51F4EF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12627</TotalTime>
  <Pages>5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pengfei</cp:lastModifiedBy>
  <cp:revision>1363</cp:revision>
  <dcterms:created xsi:type="dcterms:W3CDTF">2011-05-29T06:24:00Z</dcterms:created>
  <dcterms:modified xsi:type="dcterms:W3CDTF">2013-06-26T02:29:00Z</dcterms:modified>
</cp:coreProperties>
</file>